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77777777" w:rsidR="00B63E41" w:rsidRPr="009602F8" w:rsidRDefault="00853B6E" w:rsidP="00B54556">
      <w:pPr>
        <w:pStyle w:val="Title"/>
        <w:jc w:val="center"/>
        <w:rPr>
          <w:rFonts w:ascii="Gotham Book" w:hAnsi="Gotham Book"/>
          <w:sz w:val="48"/>
        </w:rPr>
      </w:pPr>
      <w:r w:rsidRPr="009602F8">
        <w:rPr>
          <w:rFonts w:ascii="Gotham Book" w:hAnsi="Gotham Book"/>
          <w:noProof/>
          <w:sz w:val="16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3A858CF">
                <wp:simplePos x="0" y="0"/>
                <wp:positionH relativeFrom="margin">
                  <wp:align>center</wp:align>
                </wp:positionH>
                <wp:positionV relativeFrom="page">
                  <wp:posOffset>828675</wp:posOffset>
                </wp:positionV>
                <wp:extent cx="7143750" cy="649432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9432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C796F" id="Group 9" o:spid="_x0000_s1026" style="position:absolute;margin-left:0;margin-top:65.25pt;width:562.5pt;height:51.15pt;z-index:-251655168;mso-position-horizontal:center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9602F8">
        <w:rPr>
          <w:rFonts w:ascii="Gotham Book" w:hAnsi="Gotham Book"/>
          <w:sz w:val="48"/>
        </w:rPr>
        <w:t>Charlie</w:t>
      </w:r>
      <w:r w:rsidRPr="009602F8">
        <w:rPr>
          <w:rFonts w:ascii="Gotham Book" w:hAnsi="Gotham Book"/>
          <w:sz w:val="48"/>
        </w:rPr>
        <w:t xml:space="preserve"> Nitschelm</w:t>
      </w:r>
    </w:p>
    <w:p w14:paraId="72C96ABB" w14:textId="77777777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4509BA1E" w:rsidR="00CA2080" w:rsidRPr="00E64953" w:rsidRDefault="00232E72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 w:rsidRPr="00E64953">
        <w:rPr>
          <w:rFonts w:ascii="Gotham Book" w:hAnsi="Gotham Book"/>
          <w:sz w:val="18"/>
          <w:szCs w:val="18"/>
        </w:rPr>
        <w:t>384 Peverly Hill Road</w:t>
      </w:r>
      <w:r w:rsidR="00853B6E" w:rsidRPr="00E64953">
        <w:rPr>
          <w:rFonts w:ascii="Gotham Book" w:hAnsi="Gotham Book"/>
          <w:sz w:val="18"/>
          <w:szCs w:val="18"/>
        </w:rPr>
        <w:t xml:space="preserve">, </w:t>
      </w:r>
      <w:r w:rsidR="002C7537" w:rsidRPr="00E64953">
        <w:rPr>
          <w:rFonts w:ascii="Gotham Book" w:hAnsi="Gotham Book"/>
          <w:sz w:val="18"/>
          <w:szCs w:val="18"/>
        </w:rPr>
        <w:t>Portsmouth, NH 03801 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E64953" w:rsidRPr="00E64953">
        <w:rPr>
          <w:rFonts w:ascii="Gotham Book" w:hAnsi="Gotham Book"/>
          <w:sz w:val="18"/>
          <w:szCs w:val="18"/>
        </w:rPr>
        <w:t>Charlie6055@gmail.c</w:t>
      </w:r>
      <w:r w:rsidR="005535E0">
        <w:rPr>
          <w:rFonts w:ascii="Gotham Book" w:hAnsi="Gotham Book"/>
          <w:sz w:val="18"/>
          <w:szCs w:val="18"/>
        </w:rPr>
        <w:t>om</w:t>
      </w:r>
    </w:p>
    <w:p w14:paraId="24E00F6E" w14:textId="2CB22B4C" w:rsidR="0080625D" w:rsidRPr="0093397F" w:rsidRDefault="00E64953" w:rsidP="00E64953">
      <w:pPr>
        <w:pStyle w:val="Header"/>
        <w:rPr>
          <w:b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64654BD5" w:rsidR="00E64953" w:rsidRPr="00E64953" w:rsidRDefault="00E61386" w:rsidP="00B54556">
      <w:p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 or research position pertaining to </w:t>
      </w:r>
      <w:r w:rsidR="0054631F">
        <w:rPr>
          <w:rFonts w:ascii="Gotham Book" w:hAnsi="Gotham Book"/>
          <w:sz w:val="19"/>
          <w:szCs w:val="19"/>
        </w:rPr>
        <w:t xml:space="preserve">materials science or </w:t>
      </w:r>
      <w:bookmarkStart w:id="0" w:name="_GoBack"/>
      <w:bookmarkEnd w:id="0"/>
      <w:r w:rsidR="00DD3B73">
        <w:rPr>
          <w:rFonts w:ascii="Gotham Book" w:hAnsi="Gotham Book"/>
          <w:sz w:val="19"/>
          <w:szCs w:val="19"/>
        </w:rPr>
        <w:t>aerospace engineering</w:t>
      </w:r>
    </w:p>
    <w:p w14:paraId="7FA63A41" w14:textId="2DD53411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04B08B1D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1" w:name="_Hlk391388044"/>
      <w:bookmarkStart w:id="2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3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4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4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bookmarkEnd w:id="3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07E7C0C8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5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855BA5">
        <w:rPr>
          <w:rFonts w:ascii="Gotham Book" w:hAnsi="Gotham Book"/>
          <w:b/>
          <w:sz w:val="19"/>
          <w:szCs w:val="19"/>
        </w:rPr>
        <w:t>84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E64953">
        <w:rPr>
          <w:rFonts w:ascii="Gotham Book" w:hAnsi="Gotham Book"/>
          <w:sz w:val="19"/>
          <w:szCs w:val="19"/>
        </w:rPr>
        <w:t>Physics Minor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1"/>
    <w:bookmarkEnd w:id="2"/>
    <w:bookmarkEnd w:id="5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10E6F426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0A21C0" w:rsidRPr="005A7BCE">
        <w:rPr>
          <w:rFonts w:ascii="Gotham Book" w:hAnsi="Gotham Book"/>
          <w:sz w:val="19"/>
          <w:szCs w:val="19"/>
        </w:rPr>
        <w:t>Microsoft Suite</w:t>
      </w:r>
      <w:r w:rsidR="002C7537">
        <w:rPr>
          <w:rFonts w:ascii="Gotham Book" w:hAnsi="Gotham Book"/>
          <w:sz w:val="19"/>
          <w:szCs w:val="19"/>
        </w:rPr>
        <w:t xml:space="preserve"> </w:t>
      </w:r>
      <w:r w:rsidR="002C7537" w:rsidRPr="005A7BCE">
        <w:rPr>
          <w:rFonts w:ascii="Gotham Book" w:hAnsi="Gotham Book"/>
          <w:sz w:val="19"/>
          <w:szCs w:val="19"/>
        </w:rPr>
        <w:t>|</w:t>
      </w:r>
      <w:r w:rsidR="002C7537">
        <w:rPr>
          <w:rFonts w:ascii="Gotham Book" w:hAnsi="Gotham Book"/>
          <w:sz w:val="19"/>
          <w:szCs w:val="19"/>
        </w:rPr>
        <w:t xml:space="preserve"> Solidworks </w:t>
      </w:r>
      <w:r w:rsidR="002C7537" w:rsidRPr="005A7BCE">
        <w:rPr>
          <w:rFonts w:ascii="Gotham Book" w:hAnsi="Gotham Book"/>
          <w:sz w:val="19"/>
          <w:szCs w:val="19"/>
        </w:rPr>
        <w:t>|</w:t>
      </w:r>
      <w:r w:rsidR="002C7537">
        <w:rPr>
          <w:rFonts w:ascii="Gotham Book" w:hAnsi="Gotham Book"/>
          <w:sz w:val="19"/>
          <w:szCs w:val="19"/>
        </w:rPr>
        <w:t xml:space="preserve"> Python</w:t>
      </w:r>
      <w:r w:rsidR="00013F36">
        <w:rPr>
          <w:rFonts w:ascii="Gotham Book" w:hAnsi="Gotham Book"/>
          <w:sz w:val="19"/>
          <w:szCs w:val="19"/>
        </w:rPr>
        <w:t xml:space="preserve"> 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221807">
        <w:rPr>
          <w:rFonts w:ascii="Gotham Book" w:hAnsi="Gotham Book"/>
          <w:sz w:val="19"/>
          <w:szCs w:val="19"/>
        </w:rPr>
        <w:t xml:space="preserve">Lean &amp;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Machining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5501F223" w14:textId="470D6513" w:rsidR="001E2CDE" w:rsidRPr="005A7BCE" w:rsidRDefault="00A90164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6" w:name="_Hlk482822188"/>
      <w:bookmarkStart w:id="7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77777777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Researcher </w:t>
      </w:r>
    </w:p>
    <w:p w14:paraId="5E10E0C3" w14:textId="1360E346" w:rsidR="00282FD8" w:rsidRPr="00883B94" w:rsidRDefault="00282FD8" w:rsidP="00B5455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data for evidence of polarization from solar flares</w:t>
      </w:r>
    </w:p>
    <w:p w14:paraId="488B8ABB" w14:textId="7E48ADC1" w:rsidR="00282FD8" w:rsidRPr="00883B94" w:rsidRDefault="00013F36" w:rsidP="00282FD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Organized</w:t>
      </w:r>
      <w:r w:rsidR="00282FD8" w:rsidRPr="00883B94">
        <w:rPr>
          <w:rFonts w:ascii="Gotham Book" w:hAnsi="Gotham Book"/>
          <w:sz w:val="19"/>
          <w:szCs w:val="19"/>
        </w:rPr>
        <w:t xml:space="preserve"> ne</w:t>
      </w:r>
      <w:r>
        <w:rPr>
          <w:rFonts w:ascii="Gotham Book" w:hAnsi="Gotham Book"/>
          <w:sz w:val="19"/>
          <w:szCs w:val="19"/>
        </w:rPr>
        <w:t>cessary data sets and developed</w:t>
      </w:r>
      <w:r w:rsidR="00282FD8" w:rsidRPr="00883B94">
        <w:rPr>
          <w:rFonts w:ascii="Gotham Book" w:hAnsi="Gotham Book"/>
          <w:sz w:val="19"/>
          <w:szCs w:val="19"/>
        </w:rPr>
        <w:t xml:space="preserve"> to</w:t>
      </w:r>
      <w:r>
        <w:rPr>
          <w:rFonts w:ascii="Gotham Book" w:hAnsi="Gotham Book"/>
          <w:sz w:val="19"/>
          <w:szCs w:val="19"/>
        </w:rPr>
        <w:t xml:space="preserve">ols that will be needed for </w:t>
      </w:r>
      <w:r w:rsidR="00E64953">
        <w:rPr>
          <w:rFonts w:ascii="Gotham Book" w:hAnsi="Gotham Book"/>
          <w:sz w:val="19"/>
          <w:szCs w:val="19"/>
        </w:rPr>
        <w:t>analysis</w:t>
      </w:r>
    </w:p>
    <w:p w14:paraId="2C56055F" w14:textId="77777777" w:rsidR="00282FD8" w:rsidRPr="00282FD8" w:rsidRDefault="00282FD8" w:rsidP="00282FD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282FD8">
        <w:rPr>
          <w:rFonts w:ascii="Gotham Book" w:hAnsi="Gotham Book"/>
          <w:sz w:val="19"/>
          <w:szCs w:val="19"/>
        </w:rPr>
        <w:t>Using the COMPTEL field-of-view, determine</w:t>
      </w:r>
      <w:r w:rsidR="00013F36">
        <w:rPr>
          <w:rFonts w:ascii="Gotham Book" w:hAnsi="Gotham Book"/>
          <w:sz w:val="19"/>
          <w:szCs w:val="19"/>
        </w:rPr>
        <w:t>d</w:t>
      </w:r>
      <w:r w:rsidRPr="00282FD8">
        <w:rPr>
          <w:rFonts w:ascii="Gotham Book" w:hAnsi="Gotham Book"/>
          <w:sz w:val="19"/>
          <w:szCs w:val="19"/>
        </w:rPr>
        <w:t xml:space="preserve"> the number of source and background counts for that </w:t>
      </w:r>
    </w:p>
    <w:p w14:paraId="7B18D464" w14:textId="11F9BF36" w:rsidR="00204756" w:rsidRDefault="00282FD8" w:rsidP="00883B94">
      <w:pPr>
        <w:pStyle w:val="ListParagraph"/>
        <w:spacing w:line="276" w:lineRule="auto"/>
        <w:ind w:left="1800"/>
        <w:jc w:val="both"/>
        <w:rPr>
          <w:rFonts w:ascii="Gotham Book" w:hAnsi="Gotham Book"/>
          <w:sz w:val="19"/>
          <w:szCs w:val="19"/>
        </w:rPr>
      </w:pPr>
      <w:r w:rsidRPr="00282FD8">
        <w:rPr>
          <w:rFonts w:ascii="Gotham Book" w:hAnsi="Gotham Book"/>
          <w:sz w:val="19"/>
          <w:szCs w:val="19"/>
        </w:rPr>
        <w:t>event, and then use</w:t>
      </w:r>
      <w:r w:rsidR="00013F36">
        <w:rPr>
          <w:rFonts w:ascii="Gotham Book" w:hAnsi="Gotham Book"/>
          <w:sz w:val="19"/>
          <w:szCs w:val="19"/>
        </w:rPr>
        <w:t>d</w:t>
      </w:r>
      <w:r w:rsidRPr="00282FD8">
        <w:rPr>
          <w:rFonts w:ascii="Gotham Book" w:hAnsi="Gotham Book"/>
          <w:sz w:val="19"/>
          <w:szCs w:val="19"/>
        </w:rPr>
        <w:t xml:space="preserve"> simulations to estimate the polariza</w:t>
      </w:r>
      <w:r w:rsidR="00E64953">
        <w:rPr>
          <w:rFonts w:ascii="Gotham Book" w:hAnsi="Gotham Book"/>
          <w:sz w:val="19"/>
          <w:szCs w:val="19"/>
        </w:rPr>
        <w:t>tion sensitivity for that event</w:t>
      </w:r>
    </w:p>
    <w:p w14:paraId="0298FA17" w14:textId="0855BAD5" w:rsidR="00883B94" w:rsidRDefault="00883B94" w:rsidP="00883B9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Create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a systematic analysis of all gamma ray bursts that took place w</w:t>
      </w:r>
      <w:r w:rsidR="00E64953">
        <w:rPr>
          <w:rFonts w:ascii="Gotham Book" w:hAnsi="Gotham Book"/>
          <w:sz w:val="19"/>
          <w:szCs w:val="19"/>
        </w:rPr>
        <w:t>ithin the COMPTEL field-of-view</w:t>
      </w:r>
    </w:p>
    <w:p w14:paraId="41BEFE46" w14:textId="77777777" w:rsidR="001E2CDE" w:rsidRPr="00B54556" w:rsidRDefault="001E2CDE" w:rsidP="00B54556">
      <w:pPr>
        <w:spacing w:line="276" w:lineRule="auto"/>
        <w:jc w:val="both"/>
        <w:rPr>
          <w:rFonts w:ascii="Gotham Book" w:hAnsi="Gotham Book"/>
          <w:b/>
          <w:sz w:val="10"/>
          <w:szCs w:val="10"/>
        </w:rPr>
      </w:pPr>
    </w:p>
    <w:p w14:paraId="572DACEE" w14:textId="36CCB9D3" w:rsidR="00AE757F" w:rsidRDefault="00AE757F" w:rsidP="00AE757F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  <w:bookmarkStart w:id="8" w:name="_Hlk485043009"/>
      <w:bookmarkEnd w:id="6"/>
      <w:bookmarkEnd w:id="7"/>
      <w:r>
        <w:rPr>
          <w:rFonts w:ascii="Gotham Book" w:hAnsi="Gotham Book"/>
          <w:b/>
          <w:sz w:val="19"/>
          <w:szCs w:val="19"/>
        </w:rPr>
        <w:t>Shoal Interactive</w:t>
      </w:r>
      <w:r w:rsidR="00B83461">
        <w:rPr>
          <w:rFonts w:ascii="Gotham Book" w:hAnsi="Gotham Book"/>
          <w:b/>
          <w:sz w:val="19"/>
          <w:szCs w:val="19"/>
        </w:rPr>
        <w:t>,</w:t>
      </w:r>
      <w:r>
        <w:rPr>
          <w:rFonts w:ascii="Gotham Book" w:hAnsi="Gotham Book"/>
          <w:b/>
          <w:sz w:val="19"/>
          <w:szCs w:val="19"/>
        </w:rPr>
        <w:t xml:space="preserve"> LLC</w:t>
      </w:r>
      <w:r w:rsidRPr="005A7BCE">
        <w:rPr>
          <w:rFonts w:ascii="Gotham Book" w:hAnsi="Gotham Book"/>
          <w:b/>
          <w:sz w:val="19"/>
          <w:szCs w:val="19"/>
        </w:rPr>
        <w:tab/>
      </w:r>
      <w:r w:rsidRPr="005A7BCE">
        <w:rPr>
          <w:rFonts w:ascii="Gotham Book" w:hAnsi="Gotham Book"/>
          <w:b/>
          <w:sz w:val="19"/>
          <w:szCs w:val="19"/>
        </w:rPr>
        <w:tab/>
      </w:r>
      <w:r w:rsidRPr="005A7BCE">
        <w:rPr>
          <w:rFonts w:ascii="Gotham Book" w:hAnsi="Gotham Book"/>
          <w:b/>
          <w:sz w:val="19"/>
          <w:szCs w:val="19"/>
        </w:rPr>
        <w:tab/>
      </w:r>
      <w:r w:rsidR="00E64953">
        <w:rPr>
          <w:rFonts w:ascii="Gotham Book" w:hAnsi="Gotham Book"/>
          <w:b/>
          <w:sz w:val="19"/>
          <w:szCs w:val="19"/>
        </w:rPr>
        <w:t xml:space="preserve">        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E64953">
        <w:rPr>
          <w:rFonts w:ascii="Gotham Book" w:hAnsi="Gotham Book"/>
          <w:b/>
          <w:sz w:val="19"/>
          <w:szCs w:val="19"/>
        </w:rPr>
        <w:tab/>
      </w:r>
      <w:r w:rsidR="00E64953">
        <w:rPr>
          <w:rFonts w:ascii="Gotham Book" w:hAnsi="Gotham Book"/>
          <w:b/>
          <w:sz w:val="19"/>
          <w:szCs w:val="19"/>
        </w:rPr>
        <w:tab/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C360CE">
        <w:rPr>
          <w:rFonts w:ascii="Gotham Book" w:hAnsi="Gotham Book"/>
          <w:b/>
          <w:sz w:val="19"/>
          <w:szCs w:val="19"/>
        </w:rPr>
        <w:t xml:space="preserve">       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January 2017 – present</w:t>
      </w:r>
    </w:p>
    <w:p w14:paraId="0E500DB7" w14:textId="77777777" w:rsidR="00AE757F" w:rsidRPr="00FB3275" w:rsidRDefault="00AE757F" w:rsidP="00AE757F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Business and Marketing Intern</w:t>
      </w:r>
    </w:p>
    <w:p w14:paraId="302AE47F" w14:textId="6B0E66D4" w:rsidR="00AE757F" w:rsidRPr="0010276D" w:rsidRDefault="00B67F94" w:rsidP="00AE757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</w:t>
      </w:r>
      <w:r w:rsidR="00AE757F">
        <w:rPr>
          <w:rFonts w:ascii="Gotham Book" w:hAnsi="Gotham Book"/>
          <w:sz w:val="19"/>
          <w:szCs w:val="19"/>
        </w:rPr>
        <w:t xml:space="preserve"> weekly meetings to decide business and p</w:t>
      </w:r>
      <w:r w:rsidR="005535E0">
        <w:rPr>
          <w:rFonts w:ascii="Gotham Book" w:hAnsi="Gotham Book"/>
          <w:sz w:val="19"/>
          <w:szCs w:val="19"/>
        </w:rPr>
        <w:t>roduct decisions with the team</w:t>
      </w:r>
    </w:p>
    <w:p w14:paraId="788CACC2" w14:textId="1369A40F" w:rsidR="00AE757F" w:rsidRPr="0010276D" w:rsidRDefault="00B67F94" w:rsidP="00AE757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</w:t>
      </w:r>
      <w:r w:rsidR="00AE757F">
        <w:rPr>
          <w:rFonts w:ascii="Gotham Book" w:hAnsi="Gotham Book"/>
          <w:sz w:val="19"/>
          <w:szCs w:val="19"/>
        </w:rPr>
        <w:t xml:space="preserve"> with </w:t>
      </w:r>
      <w:r w:rsidR="00E64953">
        <w:rPr>
          <w:rFonts w:ascii="Gotham Book" w:hAnsi="Gotham Book"/>
          <w:sz w:val="19"/>
          <w:szCs w:val="19"/>
        </w:rPr>
        <w:t>the applications user interface</w:t>
      </w:r>
      <w:r w:rsidR="00AE757F">
        <w:rPr>
          <w:rFonts w:ascii="Gotham Book" w:hAnsi="Gotham Book"/>
          <w:sz w:val="19"/>
          <w:szCs w:val="19"/>
        </w:rPr>
        <w:t xml:space="preserve"> </w:t>
      </w:r>
      <w:r w:rsidR="00E64953">
        <w:rPr>
          <w:rFonts w:ascii="Gotham Book" w:hAnsi="Gotham Book"/>
          <w:sz w:val="19"/>
          <w:szCs w:val="19"/>
        </w:rPr>
        <w:t>and administrative writing</w:t>
      </w:r>
    </w:p>
    <w:p w14:paraId="47CC7966" w14:textId="54CD7117" w:rsidR="002946E4" w:rsidRPr="002946E4" w:rsidRDefault="00B67F94" w:rsidP="002946E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</w:t>
      </w:r>
      <w:r w:rsidR="00AE757F">
        <w:rPr>
          <w:rFonts w:ascii="Gotham Book" w:hAnsi="Gotham Book"/>
          <w:sz w:val="19"/>
          <w:szCs w:val="19"/>
        </w:rPr>
        <w:t xml:space="preserve"> major marketing campaigns to neighboring towns for th</w:t>
      </w:r>
      <w:r w:rsidR="00013F36">
        <w:rPr>
          <w:rFonts w:ascii="Gotham Book" w:hAnsi="Gotham Book"/>
          <w:sz w:val="19"/>
          <w:szCs w:val="19"/>
        </w:rPr>
        <w:t xml:space="preserve">e release of our </w:t>
      </w:r>
      <w:r w:rsidR="00E64953">
        <w:rPr>
          <w:rFonts w:ascii="Gotham Book" w:hAnsi="Gotham Book"/>
          <w:sz w:val="19"/>
          <w:szCs w:val="19"/>
        </w:rPr>
        <w:t xml:space="preserve">Coupler’s </w:t>
      </w:r>
      <w:r w:rsidR="005535E0">
        <w:rPr>
          <w:rFonts w:ascii="Gotham Book" w:hAnsi="Gotham Book"/>
          <w:sz w:val="19"/>
          <w:szCs w:val="19"/>
        </w:rPr>
        <w:t>alpha</w:t>
      </w:r>
    </w:p>
    <w:p w14:paraId="0A5A1FB1" w14:textId="77777777" w:rsidR="001E41F1" w:rsidRPr="00B54556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bookmarkEnd w:id="8"/>
    <w:p w14:paraId="3E7E706A" w14:textId="77777777" w:rsidR="001E41F1" w:rsidRPr="00B54556" w:rsidRDefault="001E41F1" w:rsidP="00B54556">
      <w:pP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13AB654E" w14:textId="46DC68C5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C360CE">
        <w:rPr>
          <w:rFonts w:ascii="Gotham Book" w:hAnsi="Gotham Book"/>
          <w:b/>
          <w:sz w:val="19"/>
          <w:szCs w:val="19"/>
        </w:rPr>
        <w:t xml:space="preserve">       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77777777" w:rsidR="008A5B11" w:rsidRPr="005A7BCE" w:rsidRDefault="00C855B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Co-Founder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 w:rsidR="00282FD8">
        <w:rPr>
          <w:rFonts w:ascii="Gotham Book" w:hAnsi="Gotham Book"/>
          <w:i/>
          <w:sz w:val="19"/>
          <w:szCs w:val="19"/>
        </w:rPr>
        <w:t>CTO</w:t>
      </w:r>
      <w:r>
        <w:rPr>
          <w:rFonts w:ascii="Gotham Book" w:hAnsi="Gotham Book"/>
          <w:i/>
          <w:sz w:val="19"/>
          <w:szCs w:val="19"/>
        </w:rPr>
        <w:t>, Head of Rocket Propulsion</w:t>
      </w:r>
    </w:p>
    <w:p w14:paraId="6BF67207" w14:textId="37150A5C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of the organization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68816E47" w14:textId="586FD360" w:rsidR="002946E4" w:rsidRDefault="00AE757F" w:rsidP="00C92951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 w:rsidRPr="002946E4">
        <w:rPr>
          <w:rFonts w:ascii="Gotham Book" w:hAnsi="Gotham Book"/>
          <w:sz w:val="19"/>
          <w:szCs w:val="19"/>
        </w:rPr>
        <w:t>F</w:t>
      </w:r>
      <w:r w:rsidR="00F66590" w:rsidRPr="002946E4">
        <w:rPr>
          <w:rFonts w:ascii="Gotham Book" w:hAnsi="Gotham Book"/>
          <w:sz w:val="19"/>
          <w:szCs w:val="19"/>
        </w:rPr>
        <w:t xml:space="preserve">oster a learning environment for all </w:t>
      </w:r>
      <w:r w:rsidR="00C765E4">
        <w:rPr>
          <w:rFonts w:ascii="Gotham Book" w:hAnsi="Gotham Book"/>
          <w:sz w:val="19"/>
          <w:szCs w:val="19"/>
        </w:rPr>
        <w:t>and manage all outreach and networking events</w:t>
      </w:r>
    </w:p>
    <w:p w14:paraId="48707DD2" w14:textId="72B9625A" w:rsidR="00C855B6" w:rsidRDefault="005535E0" w:rsidP="00C92951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Head</w:t>
      </w:r>
      <w:r w:rsidR="00C855B6" w:rsidRPr="002946E4">
        <w:rPr>
          <w:rFonts w:ascii="Gotham Book" w:hAnsi="Gotham Book"/>
          <w:sz w:val="19"/>
          <w:szCs w:val="19"/>
        </w:rPr>
        <w:t xml:space="preserve"> t</w:t>
      </w:r>
      <w:r w:rsidR="002946E4">
        <w:rPr>
          <w:rFonts w:ascii="Gotham Book" w:hAnsi="Gotham Book"/>
          <w:sz w:val="19"/>
          <w:szCs w:val="19"/>
        </w:rPr>
        <w:t>he design and manufacturing for t</w:t>
      </w:r>
      <w:r w:rsidR="00C855B6" w:rsidRPr="002946E4">
        <w:rPr>
          <w:rFonts w:ascii="Gotham Book" w:hAnsi="Gotham Book"/>
          <w:sz w:val="19"/>
          <w:szCs w:val="19"/>
        </w:rPr>
        <w:t>he rocket propulsion team</w:t>
      </w:r>
      <w:r w:rsidR="00E64953">
        <w:rPr>
          <w:rFonts w:ascii="Gotham Book" w:hAnsi="Gotham Book"/>
          <w:sz w:val="19"/>
          <w:szCs w:val="19"/>
        </w:rPr>
        <w:t>,</w:t>
      </w:r>
      <w:r w:rsidR="00C855B6" w:rsidRPr="002946E4">
        <w:rPr>
          <w:rFonts w:ascii="Gotham Book" w:hAnsi="Gotham Book"/>
          <w:sz w:val="19"/>
          <w:szCs w:val="19"/>
        </w:rPr>
        <w:t xml:space="preserve"> which includes a</w:t>
      </w:r>
      <w:r w:rsidR="00E64953">
        <w:rPr>
          <w:rFonts w:ascii="Gotham Book" w:hAnsi="Gotham Book"/>
          <w:sz w:val="19"/>
          <w:szCs w:val="19"/>
        </w:rPr>
        <w:t xml:space="preserve"> </w:t>
      </w:r>
      <w:r w:rsidR="00E41710">
        <w:rPr>
          <w:rFonts w:ascii="Gotham Book" w:hAnsi="Gotham Book"/>
          <w:sz w:val="19"/>
          <w:szCs w:val="19"/>
        </w:rPr>
        <w:t>two-stage</w:t>
      </w:r>
      <w:r w:rsidR="00E64953">
        <w:rPr>
          <w:rFonts w:ascii="Gotham Book" w:hAnsi="Gotham Book"/>
          <w:sz w:val="19"/>
          <w:szCs w:val="19"/>
        </w:rPr>
        <w:t xml:space="preserve"> solid rocket booster</w:t>
      </w:r>
    </w:p>
    <w:p w14:paraId="42225CC7" w14:textId="1E849368" w:rsidR="00E64953" w:rsidRPr="00E64953" w:rsidRDefault="00B67F94" w:rsidP="00E6495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Manage all tech leads to create</w:t>
      </w:r>
      <w:r w:rsidR="00E64953" w:rsidRPr="00E64953">
        <w:rPr>
          <w:rFonts w:ascii="Gotham Book" w:hAnsi="Gotham Book"/>
          <w:sz w:val="19"/>
          <w:szCs w:val="19"/>
        </w:rPr>
        <w:t xml:space="preserve"> a </w:t>
      </w:r>
      <w:r w:rsidR="00E41710" w:rsidRPr="00E64953">
        <w:rPr>
          <w:rFonts w:ascii="Gotham Book" w:hAnsi="Gotham Book"/>
          <w:sz w:val="19"/>
          <w:szCs w:val="19"/>
        </w:rPr>
        <w:t>high-altitude</w:t>
      </w:r>
      <w:r w:rsidR="00E64953" w:rsidRPr="00E64953">
        <w:rPr>
          <w:rFonts w:ascii="Gotham Book" w:hAnsi="Gotham Book"/>
          <w:sz w:val="19"/>
          <w:szCs w:val="19"/>
        </w:rPr>
        <w:t xml:space="preserve"> rocket to participate in the University Student Rocketry Competition in September. 2018</w:t>
      </w:r>
    </w:p>
    <w:bookmarkEnd w:id="10"/>
    <w:p w14:paraId="40C43233" w14:textId="6AC551E7" w:rsidR="002D7304" w:rsidRPr="00E64953" w:rsidRDefault="00282FD8" w:rsidP="00E64953">
      <w:pPr>
        <w:pStyle w:val="ListParagraph"/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E64953">
        <w:rPr>
          <w:rFonts w:ascii="Gotham Book" w:hAnsi="Gotham Book"/>
          <w:b/>
          <w:sz w:val="19"/>
          <w:szCs w:val="19"/>
        </w:rPr>
        <w:t>UNH LunaCats</w:t>
      </w:r>
      <w:r w:rsidR="00021F5B" w:rsidRPr="00E64953">
        <w:rPr>
          <w:rFonts w:ascii="Gotham Book" w:hAnsi="Gotham Book"/>
          <w:b/>
          <w:sz w:val="19"/>
          <w:szCs w:val="19"/>
        </w:rPr>
        <w:t xml:space="preserve">              </w:t>
      </w:r>
      <w:r w:rsidR="00232E72" w:rsidRPr="00E64953">
        <w:rPr>
          <w:rFonts w:ascii="Gotham Book" w:hAnsi="Gotham Book"/>
          <w:b/>
          <w:sz w:val="19"/>
          <w:szCs w:val="19"/>
        </w:rPr>
        <w:t xml:space="preserve"> </w:t>
      </w:r>
      <w:r w:rsidR="00021F5B" w:rsidRPr="00E64953">
        <w:rPr>
          <w:rFonts w:ascii="Gotham Book" w:hAnsi="Gotham Book"/>
          <w:b/>
          <w:sz w:val="19"/>
          <w:szCs w:val="19"/>
        </w:rPr>
        <w:t xml:space="preserve">     </w:t>
      </w:r>
      <w:r w:rsidR="001B2507" w:rsidRPr="00E64953">
        <w:rPr>
          <w:rFonts w:ascii="Gotham Book" w:hAnsi="Gotham Book"/>
          <w:b/>
          <w:sz w:val="19"/>
          <w:szCs w:val="19"/>
        </w:rPr>
        <w:t xml:space="preserve">   </w:t>
      </w:r>
      <w:r w:rsidR="0088588D" w:rsidRPr="00E64953">
        <w:rPr>
          <w:rFonts w:ascii="Gotham Book" w:hAnsi="Gotham Book"/>
          <w:b/>
          <w:sz w:val="19"/>
          <w:szCs w:val="19"/>
        </w:rPr>
        <w:t xml:space="preserve">         </w:t>
      </w:r>
      <w:r w:rsidR="003D7445" w:rsidRPr="00E64953">
        <w:rPr>
          <w:rFonts w:ascii="Gotham Book" w:hAnsi="Gotham Book"/>
          <w:b/>
          <w:sz w:val="19"/>
          <w:szCs w:val="19"/>
        </w:rPr>
        <w:t xml:space="preserve">     </w:t>
      </w:r>
      <w:r w:rsidR="0022201A" w:rsidRPr="00E64953">
        <w:rPr>
          <w:rFonts w:ascii="Gotham Book" w:hAnsi="Gotham Book"/>
          <w:b/>
          <w:sz w:val="19"/>
          <w:szCs w:val="19"/>
        </w:rPr>
        <w:t xml:space="preserve"> </w:t>
      </w:r>
      <w:r w:rsidR="00853B6E" w:rsidRPr="00E64953">
        <w:rPr>
          <w:rFonts w:ascii="Gotham Book" w:hAnsi="Gotham Book"/>
          <w:b/>
          <w:sz w:val="19"/>
          <w:szCs w:val="19"/>
        </w:rPr>
        <w:t xml:space="preserve">   </w:t>
      </w:r>
      <w:r w:rsidR="00A84C3D" w:rsidRPr="00E64953">
        <w:rPr>
          <w:rFonts w:ascii="Gotham Book" w:hAnsi="Gotham Book"/>
          <w:b/>
          <w:sz w:val="19"/>
          <w:szCs w:val="19"/>
        </w:rPr>
        <w:t xml:space="preserve">           </w:t>
      </w:r>
      <w:r w:rsidR="00853B6E" w:rsidRPr="00E64953">
        <w:rPr>
          <w:rFonts w:ascii="Gotham Book" w:hAnsi="Gotham Book"/>
          <w:b/>
          <w:sz w:val="19"/>
          <w:szCs w:val="19"/>
        </w:rPr>
        <w:t xml:space="preserve">  </w:t>
      </w:r>
      <w:r w:rsidR="005A7BCE" w:rsidRPr="00E64953">
        <w:rPr>
          <w:rFonts w:ascii="Gotham Book" w:hAnsi="Gotham Book"/>
          <w:b/>
          <w:sz w:val="19"/>
          <w:szCs w:val="19"/>
        </w:rPr>
        <w:t xml:space="preserve">     </w:t>
      </w:r>
      <w:r w:rsidR="0057597C" w:rsidRPr="00E64953">
        <w:rPr>
          <w:rFonts w:ascii="Gotham Book" w:hAnsi="Gotham Book"/>
          <w:b/>
          <w:sz w:val="19"/>
          <w:szCs w:val="19"/>
        </w:rPr>
        <w:t xml:space="preserve"> </w:t>
      </w:r>
      <w:r w:rsidR="006876D0" w:rsidRPr="00E64953">
        <w:rPr>
          <w:rFonts w:ascii="Gotham Book" w:hAnsi="Gotham Book"/>
          <w:b/>
          <w:sz w:val="19"/>
          <w:szCs w:val="19"/>
        </w:rPr>
        <w:t xml:space="preserve"> </w:t>
      </w:r>
      <w:r w:rsidRPr="00E64953">
        <w:rPr>
          <w:rFonts w:ascii="Gotham Book" w:hAnsi="Gotham Book"/>
          <w:b/>
          <w:sz w:val="19"/>
          <w:szCs w:val="19"/>
        </w:rPr>
        <w:t xml:space="preserve">                    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   </w:t>
      </w:r>
      <w:r w:rsidR="00102378" w:rsidRPr="00E64953">
        <w:rPr>
          <w:rFonts w:ascii="Gotham Book" w:hAnsi="Gotham Book"/>
          <w:b/>
          <w:sz w:val="19"/>
          <w:szCs w:val="19"/>
        </w:rPr>
        <w:t xml:space="preserve">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102378" w:rsidRPr="00E64953">
        <w:rPr>
          <w:rFonts w:ascii="Gotham Book" w:hAnsi="Gotham Book"/>
          <w:b/>
          <w:sz w:val="19"/>
          <w:szCs w:val="19"/>
        </w:rPr>
        <w:t xml:space="preserve">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102378" w:rsidRPr="00E64953">
        <w:rPr>
          <w:rFonts w:ascii="Gotham Book" w:hAnsi="Gotham Book"/>
          <w:b/>
          <w:sz w:val="19"/>
          <w:szCs w:val="19"/>
        </w:rPr>
        <w:t xml:space="preserve">  </w:t>
      </w:r>
      <w:r w:rsidRPr="00E64953">
        <w:rPr>
          <w:rFonts w:ascii="Gotham Book" w:hAnsi="Gotham Book"/>
          <w:b/>
          <w:sz w:val="19"/>
          <w:szCs w:val="19"/>
        </w:rPr>
        <w:t>Sep</w:t>
      </w:r>
      <w:r w:rsidR="00AB3609" w:rsidRPr="00E64953">
        <w:rPr>
          <w:rFonts w:ascii="Gotham Book" w:hAnsi="Gotham Book"/>
          <w:b/>
          <w:sz w:val="19"/>
          <w:szCs w:val="19"/>
        </w:rPr>
        <w:t>t</w:t>
      </w:r>
      <w:r w:rsidR="00A84C3D" w:rsidRPr="00E64953">
        <w:rPr>
          <w:rFonts w:ascii="Gotham Book" w:hAnsi="Gotham Book"/>
          <w:b/>
          <w:sz w:val="19"/>
          <w:szCs w:val="19"/>
        </w:rPr>
        <w:t>.</w:t>
      </w:r>
      <w:r w:rsidR="00A90164" w:rsidRPr="00E64953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="00A90164" w:rsidRPr="00E64953">
        <w:rPr>
          <w:rFonts w:ascii="Gotham Book" w:hAnsi="Gotham Book"/>
          <w:b/>
          <w:sz w:val="19"/>
          <w:szCs w:val="19"/>
        </w:rPr>
        <w:t>201</w:t>
      </w:r>
      <w:r w:rsidRPr="00E64953">
        <w:rPr>
          <w:rFonts w:ascii="Gotham Book" w:hAnsi="Gotham Book"/>
          <w:b/>
          <w:spacing w:val="3"/>
          <w:sz w:val="19"/>
          <w:szCs w:val="19"/>
        </w:rPr>
        <w:t>6</w:t>
      </w:r>
      <w:r w:rsidR="001B2507" w:rsidRPr="00E64953">
        <w:rPr>
          <w:rFonts w:ascii="Gotham Book" w:hAnsi="Gotham Book"/>
          <w:b/>
          <w:spacing w:val="3"/>
          <w:sz w:val="19"/>
          <w:szCs w:val="19"/>
        </w:rPr>
        <w:t xml:space="preserve"> </w:t>
      </w:r>
      <w:r w:rsidR="00D45EA2" w:rsidRPr="00E64953">
        <w:rPr>
          <w:rFonts w:ascii="Gotham Book" w:hAnsi="Gotham Book"/>
          <w:b/>
          <w:spacing w:val="-4"/>
          <w:sz w:val="19"/>
          <w:szCs w:val="19"/>
        </w:rPr>
        <w:t>–</w:t>
      </w:r>
      <w:r w:rsidR="001B2507" w:rsidRPr="00E64953">
        <w:rPr>
          <w:rFonts w:ascii="Gotham Book" w:hAnsi="Gotham Book"/>
          <w:b/>
          <w:sz w:val="19"/>
          <w:szCs w:val="19"/>
        </w:rPr>
        <w:t xml:space="preserve"> </w:t>
      </w:r>
      <w:r w:rsidRPr="00E64953">
        <w:rPr>
          <w:rFonts w:ascii="Gotham Book" w:hAnsi="Gotham Book"/>
          <w:b/>
          <w:sz w:val="19"/>
          <w:szCs w:val="19"/>
        </w:rPr>
        <w:t>May 2017</w:t>
      </w:r>
    </w:p>
    <w:p w14:paraId="41C6A957" w14:textId="77777777" w:rsidR="000F3E9B" w:rsidRPr="00B54556" w:rsidRDefault="00282FD8" w:rsidP="00B54556">
      <w:pPr>
        <w:spacing w:line="276" w:lineRule="auto"/>
        <w:ind w:left="720" w:right="2406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Electrical Team</w:t>
      </w:r>
      <w:r w:rsidR="00AE757F">
        <w:rPr>
          <w:rFonts w:ascii="Gotham Book" w:hAnsi="Gotham Book"/>
          <w:i/>
          <w:sz w:val="19"/>
          <w:szCs w:val="19"/>
        </w:rPr>
        <w:t xml:space="preserve"> Member</w:t>
      </w:r>
    </w:p>
    <w:p w14:paraId="7D5B4E23" w14:textId="18A2629B" w:rsidR="00883B94" w:rsidRPr="00883B94" w:rsidRDefault="00C855B6" w:rsidP="00B5455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otham Book" w:hAnsi="Gotham Book"/>
          <w:spacing w:val="4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Designed,</w:t>
      </w:r>
      <w:r w:rsidR="00883B94" w:rsidRPr="00883B94">
        <w:rPr>
          <w:rFonts w:ascii="Gotham Book" w:hAnsi="Gotham Book"/>
          <w:sz w:val="19"/>
          <w:szCs w:val="19"/>
        </w:rPr>
        <w:t xml:space="preserve"> fabricate</w:t>
      </w:r>
      <w:r>
        <w:rPr>
          <w:rFonts w:ascii="Gotham Book" w:hAnsi="Gotham Book"/>
          <w:sz w:val="19"/>
          <w:szCs w:val="19"/>
        </w:rPr>
        <w:t>d</w:t>
      </w:r>
      <w:r w:rsidR="00883B94" w:rsidRPr="00883B94">
        <w:rPr>
          <w:rFonts w:ascii="Gotham Book" w:hAnsi="Gotham Book"/>
          <w:sz w:val="19"/>
          <w:szCs w:val="19"/>
        </w:rPr>
        <w:t xml:space="preserve"> and code</w:t>
      </w:r>
      <w:r>
        <w:rPr>
          <w:rFonts w:ascii="Gotham Book" w:hAnsi="Gotham Book"/>
          <w:sz w:val="19"/>
          <w:szCs w:val="19"/>
        </w:rPr>
        <w:t>d</w:t>
      </w:r>
      <w:r w:rsidR="00883B94" w:rsidRPr="00883B94">
        <w:rPr>
          <w:rFonts w:ascii="Gotham Book" w:hAnsi="Gotham Book"/>
          <w:sz w:val="19"/>
          <w:szCs w:val="19"/>
        </w:rPr>
        <w:t xml:space="preserve"> a robotic excavator to compete in NAS</w:t>
      </w:r>
      <w:bookmarkStart w:id="11" w:name="_Hlk383005784"/>
      <w:r w:rsidR="00E64953">
        <w:rPr>
          <w:rFonts w:ascii="Gotham Book" w:hAnsi="Gotham Book"/>
          <w:sz w:val="19"/>
          <w:szCs w:val="19"/>
        </w:rPr>
        <w:t>A’s Robotics Mining Competition</w:t>
      </w:r>
    </w:p>
    <w:p w14:paraId="32D18542" w14:textId="7909E220" w:rsidR="008A5B11" w:rsidRPr="00883B94" w:rsidRDefault="005535E0" w:rsidP="00B5455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otham Book" w:hAnsi="Gotham Book"/>
          <w:spacing w:val="4"/>
          <w:sz w:val="19"/>
          <w:szCs w:val="19"/>
        </w:rPr>
      </w:pPr>
      <w:r>
        <w:rPr>
          <w:rFonts w:ascii="Gotham Book" w:hAnsi="Gotham Book"/>
          <w:spacing w:val="4"/>
          <w:sz w:val="19"/>
          <w:szCs w:val="19"/>
        </w:rPr>
        <w:t>A</w:t>
      </w:r>
      <w:r w:rsidR="00883B94" w:rsidRPr="00883B94">
        <w:rPr>
          <w:rFonts w:ascii="Gotham Book" w:hAnsi="Gotham Book"/>
          <w:spacing w:val="4"/>
          <w:sz w:val="19"/>
          <w:szCs w:val="19"/>
        </w:rPr>
        <w:t>ssemble</w:t>
      </w:r>
      <w:r w:rsidR="00883B94">
        <w:rPr>
          <w:rFonts w:ascii="Gotham Book" w:hAnsi="Gotham Book"/>
          <w:spacing w:val="4"/>
          <w:sz w:val="19"/>
          <w:szCs w:val="19"/>
        </w:rPr>
        <w:t>d</w:t>
      </w:r>
      <w:r w:rsidR="00883B94" w:rsidRPr="00883B94">
        <w:rPr>
          <w:rFonts w:ascii="Gotham Book" w:hAnsi="Gotham Book"/>
          <w:spacing w:val="4"/>
          <w:sz w:val="19"/>
          <w:szCs w:val="19"/>
        </w:rPr>
        <w:t xml:space="preserve"> and test</w:t>
      </w:r>
      <w:r w:rsidR="00883B94">
        <w:rPr>
          <w:rFonts w:ascii="Gotham Book" w:hAnsi="Gotham Book"/>
          <w:spacing w:val="4"/>
          <w:sz w:val="19"/>
          <w:szCs w:val="19"/>
        </w:rPr>
        <w:t>ed</w:t>
      </w:r>
      <w:r w:rsidR="00883B94" w:rsidRPr="00883B94">
        <w:rPr>
          <w:rFonts w:ascii="Gotham Book" w:hAnsi="Gotham Book"/>
          <w:spacing w:val="4"/>
          <w:sz w:val="19"/>
          <w:szCs w:val="19"/>
        </w:rPr>
        <w:t xml:space="preserve"> the electronics box so the rover can successfully compete at Kennedy Space Center for the 2017 NASA sponso</w:t>
      </w:r>
      <w:r w:rsidR="00E64953">
        <w:rPr>
          <w:rFonts w:ascii="Gotham Book" w:hAnsi="Gotham Book"/>
          <w:spacing w:val="4"/>
          <w:sz w:val="19"/>
          <w:szCs w:val="19"/>
        </w:rPr>
        <w:t>red Robotics Mining Competition</w:t>
      </w:r>
    </w:p>
    <w:p w14:paraId="2AF20839" w14:textId="2EE3F11F" w:rsidR="0022201A" w:rsidRPr="005A7BCE" w:rsidRDefault="0086537A" w:rsidP="00B54556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bookmarkStart w:id="12" w:name="_Hlk485043000"/>
      <w:r>
        <w:rPr>
          <w:rFonts w:ascii="Gotham Book" w:hAnsi="Gotham Book"/>
          <w:b/>
          <w:sz w:val="19"/>
          <w:szCs w:val="19"/>
        </w:rPr>
        <w:t>UNH Precision Racing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        </w:t>
      </w:r>
      <w:r w:rsidR="00A84C3D" w:rsidRPr="005A7BCE">
        <w:rPr>
          <w:rFonts w:ascii="Gotham Book" w:hAnsi="Gotham Book"/>
          <w:b/>
          <w:sz w:val="19"/>
          <w:szCs w:val="19"/>
        </w:rPr>
        <w:t xml:space="preserve">                     </w:t>
      </w:r>
      <w:r w:rsidR="003F138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               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5A7BCE" w:rsidRPr="005A7BCE">
        <w:rPr>
          <w:rFonts w:ascii="Gotham Book" w:hAnsi="Gotham Book"/>
          <w:b/>
          <w:sz w:val="19"/>
          <w:szCs w:val="19"/>
        </w:rPr>
        <w:t xml:space="preserve"> </w:t>
      </w:r>
      <w:r w:rsidR="00102378">
        <w:rPr>
          <w:rFonts w:ascii="Gotham Book" w:hAnsi="Gotham Book"/>
          <w:b/>
          <w:sz w:val="19"/>
          <w:szCs w:val="19"/>
        </w:rPr>
        <w:t xml:space="preserve">    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 </w:t>
      </w:r>
      <w:r w:rsidR="00AB3609">
        <w:rPr>
          <w:rFonts w:ascii="Gotham Book" w:hAnsi="Gotham Book"/>
          <w:b/>
          <w:sz w:val="19"/>
          <w:szCs w:val="19"/>
        </w:rPr>
        <w:t>Sept.</w:t>
      </w:r>
      <w:r w:rsidR="00FC5A70">
        <w:rPr>
          <w:rFonts w:ascii="Gotham Book" w:hAnsi="Gotham Book"/>
          <w:b/>
          <w:sz w:val="19"/>
          <w:szCs w:val="19"/>
        </w:rPr>
        <w:t xml:space="preserve"> 2016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AB3609">
        <w:rPr>
          <w:rFonts w:ascii="Gotham Book" w:hAnsi="Gotham Book"/>
          <w:b/>
          <w:sz w:val="19"/>
          <w:szCs w:val="19"/>
        </w:rPr>
        <w:t>May 2017</w:t>
      </w:r>
    </w:p>
    <w:p w14:paraId="223244FB" w14:textId="5648C522" w:rsidR="008A5B11" w:rsidRPr="005A7BCE" w:rsidRDefault="0086537A" w:rsidP="00B54556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noProof/>
          <w:sz w:val="19"/>
          <w:szCs w:val="19"/>
        </w:rPr>
        <w:t>Secretary, Powertrain</w:t>
      </w:r>
      <w:r w:rsidR="00B83461">
        <w:rPr>
          <w:rFonts w:ascii="Gotham Book" w:hAnsi="Gotham Book"/>
          <w:noProof/>
          <w:sz w:val="19"/>
          <w:szCs w:val="19"/>
        </w:rPr>
        <w:t xml:space="preserve"> Engineer</w:t>
      </w:r>
    </w:p>
    <w:p w14:paraId="7D8D1597" w14:textId="1A780A37" w:rsidR="00DF424B" w:rsidRPr="005A7BCE" w:rsidRDefault="00DE2A32" w:rsidP="00B5455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Maintained all relations to the college and the surrounding community by providing outreach and an end-of-yea</w:t>
      </w:r>
      <w:r w:rsidR="00E64953">
        <w:rPr>
          <w:rFonts w:ascii="Gotham Book" w:hAnsi="Gotham Book"/>
          <w:sz w:val="19"/>
          <w:szCs w:val="19"/>
        </w:rPr>
        <w:t>r banquet to all our supporters</w:t>
      </w:r>
    </w:p>
    <w:bookmarkEnd w:id="11"/>
    <w:p w14:paraId="28823BD7" w14:textId="3127E36F" w:rsidR="00E05A90" w:rsidRDefault="00E64953" w:rsidP="00E05A9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Assisted the design of </w:t>
      </w:r>
      <w:r w:rsidR="00AE757F">
        <w:rPr>
          <w:rFonts w:ascii="Gotham Book" w:hAnsi="Gotham Book"/>
          <w:sz w:val="19"/>
          <w:szCs w:val="19"/>
        </w:rPr>
        <w:t>the intake system and catch cans</w:t>
      </w:r>
    </w:p>
    <w:p w14:paraId="273E75DB" w14:textId="016B0DCE" w:rsidR="00E05A90" w:rsidRDefault="00C855B6" w:rsidP="00E05A90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STEMbassadors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E05A90">
        <w:rPr>
          <w:rFonts w:ascii="Gotham Book" w:hAnsi="Gotham Book"/>
          <w:b/>
          <w:sz w:val="19"/>
          <w:szCs w:val="19"/>
        </w:rPr>
        <w:tab/>
      </w:r>
      <w:r w:rsidR="00E05A90">
        <w:rPr>
          <w:rFonts w:ascii="Gotham Book" w:hAnsi="Gotham Book"/>
          <w:b/>
          <w:sz w:val="19"/>
          <w:szCs w:val="19"/>
        </w:rPr>
        <w:tab/>
      </w:r>
      <w:r w:rsidR="00E05A90" w:rsidRPr="005A7BCE">
        <w:rPr>
          <w:rFonts w:ascii="Gotham Book" w:hAnsi="Gotham Book"/>
          <w:b/>
          <w:sz w:val="19"/>
          <w:szCs w:val="19"/>
        </w:rPr>
        <w:tab/>
      </w:r>
      <w:r w:rsidR="00E05A90" w:rsidRPr="005A7BCE">
        <w:rPr>
          <w:rFonts w:ascii="Gotham Book" w:hAnsi="Gotham Book"/>
          <w:b/>
          <w:sz w:val="19"/>
          <w:szCs w:val="19"/>
        </w:rPr>
        <w:tab/>
        <w:t xml:space="preserve"> </w:t>
      </w:r>
      <w:r w:rsidR="00FE4907">
        <w:rPr>
          <w:rFonts w:ascii="Gotham Book" w:hAnsi="Gotham Book"/>
          <w:b/>
          <w:sz w:val="19"/>
          <w:szCs w:val="19"/>
        </w:rPr>
        <w:t xml:space="preserve">      </w:t>
      </w:r>
      <w:r w:rsidR="00102378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Sept. 2016 – present</w:t>
      </w:r>
    </w:p>
    <w:p w14:paraId="223C28BA" w14:textId="1E10989A" w:rsidR="00E05A90" w:rsidRPr="00FB3275" w:rsidRDefault="00C360CE" w:rsidP="00E05A90">
      <w:pPr>
        <w:spacing w:line="276" w:lineRule="auto"/>
        <w:ind w:left="144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Member L</w:t>
      </w:r>
      <w:r w:rsidR="005535E0">
        <w:rPr>
          <w:rFonts w:ascii="Gotham Book" w:hAnsi="Gotham Book"/>
          <w:i/>
          <w:sz w:val="19"/>
          <w:szCs w:val="19"/>
        </w:rPr>
        <w:t>ead in the Robotics Activity</w:t>
      </w:r>
    </w:p>
    <w:p w14:paraId="78F33D0F" w14:textId="6A75BDF4" w:rsidR="00E05A90" w:rsidRPr="00FB3275" w:rsidRDefault="00B67F94" w:rsidP="00E05A9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>Volunteer</w:t>
      </w:r>
      <w:r w:rsidR="00C855B6">
        <w:rPr>
          <w:rFonts w:ascii="Gotham Book" w:hAnsi="Gotham Book"/>
          <w:sz w:val="19"/>
          <w:szCs w:val="19"/>
        </w:rPr>
        <w:t xml:space="preserve"> in the New Hampshire area to inspire the next generation o</w:t>
      </w:r>
      <w:r w:rsidR="00E64953">
        <w:rPr>
          <w:rFonts w:ascii="Gotham Book" w:hAnsi="Gotham Book"/>
          <w:sz w:val="19"/>
          <w:szCs w:val="19"/>
        </w:rPr>
        <w:t>f engineers and problem solvers</w:t>
      </w:r>
    </w:p>
    <w:p w14:paraId="267A7252" w14:textId="420518BA" w:rsidR="00E05A90" w:rsidRPr="00C855B6" w:rsidRDefault="00FF0975" w:rsidP="00C855B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06C47A" wp14:editId="06A9D8B1">
                <wp:simplePos x="0" y="0"/>
                <wp:positionH relativeFrom="margin">
                  <wp:posOffset>-161925</wp:posOffset>
                </wp:positionH>
                <wp:positionV relativeFrom="margin">
                  <wp:posOffset>8204835</wp:posOffset>
                </wp:positionV>
                <wp:extent cx="7143750" cy="628650"/>
                <wp:effectExtent l="19050" t="0" r="57150" b="38100"/>
                <wp:wrapNone/>
                <wp:docPr id="5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28650"/>
                          <a:chOff x="1749" y="3122"/>
                          <a:chExt cx="8744" cy="132"/>
                        </a:xfrm>
                      </wpg:grpSpPr>
                      <wpg:grpSp>
                        <wpg:cNvPr id="51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52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5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56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E7D11" id="Group 9" o:spid="_x0000_s1026" style="position:absolute;margin-left:-12.75pt;margin-top:646.05pt;width:562.5pt;height:49.5pt;z-index:-251657216;mso-position-horizontal-relative:margin;mso-position-vertical-relative:margin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53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margin"/>
              </v:group>
            </w:pict>
          </mc:Fallback>
        </mc:AlternateContent>
      </w:r>
      <w:r w:rsidR="00B67F94">
        <w:rPr>
          <w:rFonts w:ascii="Gotham Book" w:hAnsi="Gotham Book"/>
          <w:sz w:val="19"/>
          <w:szCs w:val="19"/>
        </w:rPr>
        <w:t>Run</w:t>
      </w:r>
      <w:r w:rsidR="00C855B6">
        <w:rPr>
          <w:rFonts w:ascii="Gotham Book" w:hAnsi="Gotham Book"/>
          <w:sz w:val="19"/>
          <w:szCs w:val="19"/>
        </w:rPr>
        <w:t xml:space="preserve"> the World of Robotics activity where students can experiment with gear rat</w:t>
      </w:r>
      <w:r w:rsidR="00E64953">
        <w:rPr>
          <w:rFonts w:ascii="Gotham Book" w:hAnsi="Gotham Book"/>
          <w:sz w:val="19"/>
          <w:szCs w:val="19"/>
        </w:rPr>
        <w:t>ios and different wheel choices</w:t>
      </w:r>
    </w:p>
    <w:bookmarkEnd w:id="12"/>
    <w:p w14:paraId="42806FA8" w14:textId="2F096EF6" w:rsidR="00CC031B" w:rsidRPr="00B54556" w:rsidRDefault="00CC031B" w:rsidP="00B54556">
      <w:pPr>
        <w:pBdr>
          <w:bottom w:val="single" w:sz="4" w:space="1" w:color="auto"/>
        </w:pBd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54485EE4" w14:textId="4F37E724" w:rsidR="00CC031B" w:rsidRPr="00B54556" w:rsidRDefault="00CC031B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776D2904" w14:textId="1CFC6A3F" w:rsidR="00C53A31" w:rsidRDefault="00C53A31" w:rsidP="00013F3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Communication</w:t>
      </w:r>
    </w:p>
    <w:p w14:paraId="360AEB99" w14:textId="5EA328B2" w:rsidR="00E64953" w:rsidRPr="00CF296D" w:rsidRDefault="00E64953" w:rsidP="00013F3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</w:p>
    <w:sectPr w:rsidR="00E64953" w:rsidRPr="00CF296D" w:rsidSect="00FF0975">
      <w:headerReference w:type="default" r:id="rId8"/>
      <w:type w:val="continuous"/>
      <w:pgSz w:w="12240" w:h="15840" w:code="1"/>
      <w:pgMar w:top="864" w:right="720" w:bottom="864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A8D63" w14:textId="77777777" w:rsidR="00974CB3" w:rsidRDefault="00974CB3" w:rsidP="004B61A3">
      <w:r>
        <w:separator/>
      </w:r>
    </w:p>
  </w:endnote>
  <w:endnote w:type="continuationSeparator" w:id="0">
    <w:p w14:paraId="4922F174" w14:textId="77777777" w:rsidR="00974CB3" w:rsidRDefault="00974CB3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BF2BE" w14:textId="77777777" w:rsidR="00974CB3" w:rsidRDefault="00974CB3" w:rsidP="004B61A3">
      <w:r>
        <w:separator/>
      </w:r>
    </w:p>
  </w:footnote>
  <w:footnote w:type="continuationSeparator" w:id="0">
    <w:p w14:paraId="57D59487" w14:textId="77777777" w:rsidR="00974CB3" w:rsidRDefault="00974CB3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8A39" w14:textId="5A40969A" w:rsidR="003D263A" w:rsidRPr="003D263A" w:rsidRDefault="005535E0" w:rsidP="003D263A">
    <w:pPr>
      <w:pStyle w:val="Header"/>
      <w:rPr>
        <w:rStyle w:val="SubtitleChar"/>
        <w:rFonts w:ascii="Gotham Book" w:hAnsi="Gotham Book"/>
        <w:color w:val="aut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E6EA84" wp14:editId="4D99ACF1">
          <wp:simplePos x="0" y="0"/>
          <wp:positionH relativeFrom="column">
            <wp:posOffset>4194810</wp:posOffset>
          </wp:positionH>
          <wp:positionV relativeFrom="page">
            <wp:posOffset>132715</wp:posOffset>
          </wp:positionV>
          <wp:extent cx="245110" cy="245110"/>
          <wp:effectExtent l="0" t="0" r="2540" b="2540"/>
          <wp:wrapNone/>
          <wp:docPr id="9" name="Picture 9" descr="http://images.sodahead.com/polls/002740707/1410173585_linkedin_logo2_answer_3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images.sodahead.com/polls/002740707/1410173585_linkedin_logo2_answer_3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10" cy="24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rPr>
        <w:rFonts w:ascii="Gotham Book" w:hAnsi="Gotham Book"/>
      </w:rPr>
      <w:ptab w:relativeTo="margin" w:alignment="right" w:leader="none"/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linkedin.com/in/cjnitschelm/</w:t>
      </w:r>
    </w:hyperlink>
  </w:p>
  <w:p w14:paraId="50BFB014" w14:textId="2CA9ADF4" w:rsidR="005535E0" w:rsidRDefault="005535E0" w:rsidP="005535E0">
    <w:pPr>
      <w:pStyle w:val="Header"/>
      <w:rPr>
        <w:rStyle w:val="SubtitleChar"/>
      </w:rPr>
    </w:pPr>
  </w:p>
  <w:p w14:paraId="5BD8379C" w14:textId="3BDE3D6A" w:rsidR="004B61A3" w:rsidRPr="005535E0" w:rsidRDefault="004B61A3" w:rsidP="005535E0">
    <w:pPr>
      <w:pStyle w:val="Header"/>
      <w:rPr>
        <w:rStyle w:val="SubtitleChar"/>
        <w:rFonts w:ascii="Times New Roman" w:hAnsi="Times New Roman" w:cs="Times New Roman"/>
        <w:color w:val="auto"/>
        <w:spacing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A21C0"/>
    <w:rsid w:val="000A6DE6"/>
    <w:rsid w:val="000B0271"/>
    <w:rsid w:val="000B4669"/>
    <w:rsid w:val="000B6244"/>
    <w:rsid w:val="000F3E9B"/>
    <w:rsid w:val="00102378"/>
    <w:rsid w:val="00102690"/>
    <w:rsid w:val="00106983"/>
    <w:rsid w:val="00111DE1"/>
    <w:rsid w:val="001203A2"/>
    <w:rsid w:val="00120FAF"/>
    <w:rsid w:val="001210A3"/>
    <w:rsid w:val="00123B3F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32D84"/>
    <w:rsid w:val="00232E72"/>
    <w:rsid w:val="00233B98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28DA"/>
    <w:rsid w:val="002C5AB8"/>
    <w:rsid w:val="002C7537"/>
    <w:rsid w:val="002D403B"/>
    <w:rsid w:val="002D7304"/>
    <w:rsid w:val="002E2471"/>
    <w:rsid w:val="002E421F"/>
    <w:rsid w:val="002E626B"/>
    <w:rsid w:val="003041B9"/>
    <w:rsid w:val="00373BFE"/>
    <w:rsid w:val="00375EB2"/>
    <w:rsid w:val="003833EC"/>
    <w:rsid w:val="003D263A"/>
    <w:rsid w:val="003D7445"/>
    <w:rsid w:val="003F1381"/>
    <w:rsid w:val="003F3CC6"/>
    <w:rsid w:val="00403CA4"/>
    <w:rsid w:val="00405BDE"/>
    <w:rsid w:val="00412EBE"/>
    <w:rsid w:val="0042164B"/>
    <w:rsid w:val="0044391F"/>
    <w:rsid w:val="00453D69"/>
    <w:rsid w:val="00454FF7"/>
    <w:rsid w:val="00457F48"/>
    <w:rsid w:val="004625BE"/>
    <w:rsid w:val="0048504C"/>
    <w:rsid w:val="00485492"/>
    <w:rsid w:val="004912D3"/>
    <w:rsid w:val="004A1C1E"/>
    <w:rsid w:val="004B61A3"/>
    <w:rsid w:val="004C065D"/>
    <w:rsid w:val="004C4361"/>
    <w:rsid w:val="004E7F6D"/>
    <w:rsid w:val="004F579B"/>
    <w:rsid w:val="00510CB8"/>
    <w:rsid w:val="005117E2"/>
    <w:rsid w:val="005272AA"/>
    <w:rsid w:val="005320E7"/>
    <w:rsid w:val="00543164"/>
    <w:rsid w:val="0054631F"/>
    <w:rsid w:val="005535E0"/>
    <w:rsid w:val="00557116"/>
    <w:rsid w:val="0057597C"/>
    <w:rsid w:val="00575DC6"/>
    <w:rsid w:val="0058278E"/>
    <w:rsid w:val="0058366C"/>
    <w:rsid w:val="005909DF"/>
    <w:rsid w:val="005A29FD"/>
    <w:rsid w:val="005A66F8"/>
    <w:rsid w:val="005A684A"/>
    <w:rsid w:val="005A7BCE"/>
    <w:rsid w:val="005B7DC1"/>
    <w:rsid w:val="005D2F73"/>
    <w:rsid w:val="005E49C8"/>
    <w:rsid w:val="005F2F6C"/>
    <w:rsid w:val="00600E01"/>
    <w:rsid w:val="0060734A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9E7"/>
    <w:rsid w:val="006850CA"/>
    <w:rsid w:val="006876D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8650D"/>
    <w:rsid w:val="007A006C"/>
    <w:rsid w:val="007B5FC3"/>
    <w:rsid w:val="007B62A0"/>
    <w:rsid w:val="007C3FF6"/>
    <w:rsid w:val="007C4F31"/>
    <w:rsid w:val="007D6368"/>
    <w:rsid w:val="007E01FD"/>
    <w:rsid w:val="00804DCB"/>
    <w:rsid w:val="0080625D"/>
    <w:rsid w:val="0082374E"/>
    <w:rsid w:val="00834A0E"/>
    <w:rsid w:val="00844BA7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5B11"/>
    <w:rsid w:val="008B7886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4CB3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56BA"/>
    <w:rsid w:val="00A20294"/>
    <w:rsid w:val="00A21DC9"/>
    <w:rsid w:val="00A36F74"/>
    <w:rsid w:val="00A3737D"/>
    <w:rsid w:val="00A420CA"/>
    <w:rsid w:val="00A64D3F"/>
    <w:rsid w:val="00A65D29"/>
    <w:rsid w:val="00A7674E"/>
    <w:rsid w:val="00A84C3D"/>
    <w:rsid w:val="00A90164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54556"/>
    <w:rsid w:val="00B63E41"/>
    <w:rsid w:val="00B6552E"/>
    <w:rsid w:val="00B67F94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3C30"/>
    <w:rsid w:val="00C23E26"/>
    <w:rsid w:val="00C3310B"/>
    <w:rsid w:val="00C360CE"/>
    <w:rsid w:val="00C37242"/>
    <w:rsid w:val="00C40EE3"/>
    <w:rsid w:val="00C4616A"/>
    <w:rsid w:val="00C53A31"/>
    <w:rsid w:val="00C72EF0"/>
    <w:rsid w:val="00C73193"/>
    <w:rsid w:val="00C73330"/>
    <w:rsid w:val="00C765E4"/>
    <w:rsid w:val="00C811BC"/>
    <w:rsid w:val="00C82D3E"/>
    <w:rsid w:val="00C855B6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F296D"/>
    <w:rsid w:val="00CF67D8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703EE"/>
    <w:rsid w:val="00E707F4"/>
    <w:rsid w:val="00E72B8E"/>
    <w:rsid w:val="00E8265F"/>
    <w:rsid w:val="00E847C7"/>
    <w:rsid w:val="00E87481"/>
    <w:rsid w:val="00E90D04"/>
    <w:rsid w:val="00EB7191"/>
    <w:rsid w:val="00EC1678"/>
    <w:rsid w:val="00EE6D81"/>
    <w:rsid w:val="00EF4EEC"/>
    <w:rsid w:val="00F133B6"/>
    <w:rsid w:val="00F31956"/>
    <w:rsid w:val="00F561DF"/>
    <w:rsid w:val="00F66590"/>
    <w:rsid w:val="00F73225"/>
    <w:rsid w:val="00F763CE"/>
    <w:rsid w:val="00F9382D"/>
    <w:rsid w:val="00F95BE5"/>
    <w:rsid w:val="00FA1B53"/>
    <w:rsid w:val="00FA3995"/>
    <w:rsid w:val="00FA46A6"/>
    <w:rsid w:val="00FB3275"/>
    <w:rsid w:val="00FC57D0"/>
    <w:rsid w:val="00FC5A70"/>
    <w:rsid w:val="00FE4907"/>
    <w:rsid w:val="00FF0975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2B1CF-DF08-4121-A6EE-D593BA3D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UNHSEDS01p, Pool</cp:lastModifiedBy>
  <cp:revision>2</cp:revision>
  <cp:lastPrinted>2017-10-10T03:44:00Z</cp:lastPrinted>
  <dcterms:created xsi:type="dcterms:W3CDTF">2018-01-30T01:25:00Z</dcterms:created>
  <dcterms:modified xsi:type="dcterms:W3CDTF">2018-01-30T01:25:00Z</dcterms:modified>
</cp:coreProperties>
</file>