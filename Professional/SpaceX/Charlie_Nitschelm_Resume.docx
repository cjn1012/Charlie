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6EFB74F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82363B">
        <w:rPr>
          <w:rFonts w:ascii="Gotham Book" w:hAnsi="Gotham Book"/>
          <w:sz w:val="18"/>
          <w:szCs w:val="18"/>
        </w:rPr>
        <w:t>Charlie.Nitschelm@seds.org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5DCE4419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567AC9">
        <w:rPr>
          <w:rFonts w:ascii="Gotham Book" w:hAnsi="Gotham Book"/>
          <w:sz w:val="19"/>
          <w:szCs w:val="19"/>
        </w:rPr>
        <w:t>Assist the SpaceX Starship team in making humans multi-planetary before we all die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p w14:paraId="13AB654E" w14:textId="7A476169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bookmarkEnd w:id="7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</w:t>
      </w:r>
      <w:bookmarkStart w:id="10" w:name="_GoBack"/>
      <w:bookmarkEnd w:id="10"/>
      <w:r>
        <w:rPr>
          <w:rFonts w:ascii="Gotham Book" w:hAnsi="Gotham Book"/>
          <w:sz w:val="19"/>
          <w:szCs w:val="19"/>
        </w:rPr>
        <w:t>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6BE67B60" w:rsidR="00611D03" w:rsidRPr="005A7BCE" w:rsidRDefault="00611D03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Board, Member at Large</w:t>
      </w:r>
    </w:p>
    <w:p w14:paraId="57F9075B" w14:textId="77777777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 xml:space="preserve">, </w:t>
      </w:r>
      <w:r w:rsidR="00A66A42">
        <w:rPr>
          <w:rFonts w:ascii="Gotham Book" w:hAnsi="Gotham Book"/>
          <w:sz w:val="19"/>
          <w:szCs w:val="19"/>
        </w:rPr>
        <w:t>the largest student-run space organization in the world</w:t>
      </w:r>
      <w:r w:rsidR="00A66A42">
        <w:rPr>
          <w:rFonts w:ascii="Gotham Book" w:hAnsi="Gotham Book"/>
          <w:sz w:val="19"/>
          <w:szCs w:val="19"/>
        </w:rPr>
        <w:t>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0255BEB4" w14:textId="079C2546" w:rsidR="00611D03" w:rsidRPr="00611D03" w:rsidRDefault="00A66A42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W</w:t>
      </w:r>
      <w:r w:rsidR="00611D03">
        <w:rPr>
          <w:rFonts w:ascii="Gotham Book" w:hAnsi="Gotham Book"/>
          <w:sz w:val="19"/>
          <w:szCs w:val="19"/>
        </w:rPr>
        <w:t>ill be released to the public in November 2019 during our annual SpaceVision SEDS conference hosted by ASU</w:t>
      </w:r>
      <w:r w:rsidR="006908FD">
        <w:rPr>
          <w:rFonts w:ascii="Gotham Book" w:hAnsi="Gotham Book"/>
          <w:sz w:val="19"/>
          <w:szCs w:val="19"/>
        </w:rPr>
        <w:t>.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22E0A" w14:textId="77777777" w:rsidR="00860ABE" w:rsidRDefault="00860ABE" w:rsidP="004B61A3">
      <w:r>
        <w:separator/>
      </w:r>
    </w:p>
  </w:endnote>
  <w:endnote w:type="continuationSeparator" w:id="0">
    <w:p w14:paraId="1DFC69AE" w14:textId="77777777" w:rsidR="00860ABE" w:rsidRDefault="00860ABE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D9721" w14:textId="77777777" w:rsidR="00860ABE" w:rsidRDefault="00860ABE" w:rsidP="004B61A3">
      <w:r>
        <w:separator/>
      </w:r>
    </w:p>
  </w:footnote>
  <w:footnote w:type="continuationSeparator" w:id="0">
    <w:p w14:paraId="6BF1DA57" w14:textId="77777777" w:rsidR="00860ABE" w:rsidRDefault="00860ABE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A3F7-72D9-4A15-8DC4-DF9EE901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16</cp:revision>
  <cp:lastPrinted>2018-11-07T04:14:00Z</cp:lastPrinted>
  <dcterms:created xsi:type="dcterms:W3CDTF">2019-07-08T05:12:00Z</dcterms:created>
  <dcterms:modified xsi:type="dcterms:W3CDTF">2019-09-13T18:47:00Z</dcterms:modified>
</cp:coreProperties>
</file>