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4E4C19FA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8A512C">
        <w:rPr>
          <w:rFonts w:ascii="Gotham Book" w:hAnsi="Gotham Book"/>
          <w:sz w:val="46"/>
        </w:rPr>
        <w:t>NAME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0D016C02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</w:t>
      </w:r>
      <w:r w:rsidR="008A512C">
        <w:rPr>
          <w:rFonts w:ascii="Gotham Book" w:hAnsi="Gotham Book"/>
          <w:sz w:val="18"/>
          <w:szCs w:val="18"/>
        </w:rPr>
        <w:t>XXX</w:t>
      </w:r>
      <w:r>
        <w:rPr>
          <w:rFonts w:ascii="Gotham Book" w:hAnsi="Gotham Book"/>
          <w:sz w:val="18"/>
          <w:szCs w:val="18"/>
        </w:rPr>
        <w:t xml:space="preserve"> Drive, </w:t>
      </w:r>
      <w:r w:rsidR="008A512C">
        <w:rPr>
          <w:rFonts w:ascii="Gotham Book" w:hAnsi="Gotham Book"/>
          <w:sz w:val="18"/>
          <w:szCs w:val="18"/>
        </w:rPr>
        <w:t>XXXX</w:t>
      </w:r>
      <w:r>
        <w:rPr>
          <w:rFonts w:ascii="Gotham Book" w:hAnsi="Gotham Book"/>
          <w:sz w:val="18"/>
          <w:szCs w:val="18"/>
        </w:rPr>
        <w:t xml:space="preserve"> </w:t>
      </w:r>
      <w:r w:rsidR="008A512C">
        <w:rPr>
          <w:rFonts w:ascii="Gotham Book" w:hAnsi="Gotham Book"/>
          <w:sz w:val="18"/>
          <w:szCs w:val="18"/>
        </w:rPr>
        <w:t>CA</w:t>
      </w:r>
      <w:r>
        <w:rPr>
          <w:rFonts w:ascii="Gotham Book" w:hAnsi="Gotham Book"/>
          <w:sz w:val="18"/>
          <w:szCs w:val="18"/>
        </w:rPr>
        <w:t xml:space="preserve"> </w:t>
      </w:r>
      <w:r w:rsidR="008A512C">
        <w:rPr>
          <w:rFonts w:ascii="Gotham Book" w:hAnsi="Gotham Book"/>
          <w:sz w:val="18"/>
          <w:szCs w:val="18"/>
        </w:rPr>
        <w:t>98975</w:t>
      </w:r>
      <w:r>
        <w:rPr>
          <w:rFonts w:ascii="Gotham Book" w:hAnsi="Gotham Book"/>
          <w:sz w:val="18"/>
          <w:szCs w:val="18"/>
        </w:rPr>
        <w:t xml:space="preserve"> </w:t>
      </w:r>
      <w:r w:rsidR="002C7537" w:rsidRPr="00E64953">
        <w:rPr>
          <w:rFonts w:ascii="Gotham Book" w:hAnsi="Gotham Book"/>
          <w:sz w:val="18"/>
          <w:szCs w:val="18"/>
        </w:rPr>
        <w:t>• (</w:t>
      </w:r>
      <w:r w:rsidR="008A512C">
        <w:rPr>
          <w:rFonts w:ascii="Gotham Book" w:hAnsi="Gotham Book"/>
          <w:sz w:val="18"/>
          <w:szCs w:val="18"/>
        </w:rPr>
        <w:t>12</w:t>
      </w:r>
      <w:r w:rsidR="002C7537" w:rsidRPr="00E64953">
        <w:rPr>
          <w:rFonts w:ascii="Gotham Book" w:hAnsi="Gotham Book"/>
          <w:sz w:val="18"/>
          <w:szCs w:val="18"/>
        </w:rPr>
        <w:t xml:space="preserve">3) </w:t>
      </w:r>
      <w:r w:rsidR="008A512C">
        <w:rPr>
          <w:rFonts w:ascii="Gotham Book" w:hAnsi="Gotham Book"/>
          <w:sz w:val="18"/>
          <w:szCs w:val="18"/>
        </w:rPr>
        <w:t>456</w:t>
      </w:r>
      <w:r w:rsidR="002C7537" w:rsidRPr="00E64953">
        <w:rPr>
          <w:rFonts w:ascii="Gotham Book" w:hAnsi="Gotham Book"/>
          <w:sz w:val="18"/>
          <w:szCs w:val="18"/>
        </w:rPr>
        <w:t>-</w:t>
      </w:r>
      <w:r w:rsidR="008A512C">
        <w:rPr>
          <w:rFonts w:ascii="Gotham Book" w:hAnsi="Gotham Book"/>
          <w:sz w:val="18"/>
          <w:szCs w:val="18"/>
        </w:rPr>
        <w:t>789</w:t>
      </w:r>
      <w:r w:rsidR="002C7537" w:rsidRPr="00E64953">
        <w:rPr>
          <w:rFonts w:ascii="Gotham Book" w:hAnsi="Gotham Book"/>
          <w:sz w:val="18"/>
          <w:szCs w:val="18"/>
        </w:rPr>
        <w:t>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8A512C">
        <w:rPr>
          <w:rFonts w:ascii="Gotham Book" w:hAnsi="Gotham Book"/>
          <w:sz w:val="18"/>
          <w:szCs w:val="18"/>
        </w:rPr>
        <w:t>email@something.com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98DB4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manufacturing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07236E66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bookmarkStart w:id="2" w:name="_Hlk391388105"/>
      <w:r w:rsidR="008A512C">
        <w:rPr>
          <w:rFonts w:ascii="Gotham Book" w:hAnsi="Gotham Book"/>
          <w:b/>
          <w:sz w:val="19"/>
          <w:szCs w:val="19"/>
        </w:rPr>
        <w:t>SCHOOL</w:t>
      </w:r>
      <w:r w:rsidR="00A84C3D" w:rsidRPr="005A7BCE">
        <w:rPr>
          <w:rFonts w:ascii="Gotham Book" w:hAnsi="Gotham Book"/>
          <w:b/>
          <w:sz w:val="19"/>
          <w:szCs w:val="19"/>
        </w:rPr>
        <w:t xml:space="preserve">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</w:t>
      </w:r>
      <w:r w:rsidR="008A512C">
        <w:rPr>
          <w:rFonts w:ascii="Gotham Book" w:hAnsi="Gotham Book"/>
          <w:i/>
          <w:sz w:val="19"/>
          <w:szCs w:val="19"/>
        </w:rPr>
        <w:t xml:space="preserve">in the School                                                                                 </w:t>
      </w:r>
      <w:r w:rsidR="002C7537">
        <w:rPr>
          <w:rFonts w:ascii="Gotham Book" w:hAnsi="Gotham Book"/>
          <w:i/>
          <w:sz w:val="19"/>
          <w:szCs w:val="19"/>
        </w:rPr>
        <w:t xml:space="preserve">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53461100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 w:rsidR="008A512C">
        <w:rPr>
          <w:rFonts w:ascii="Gotham Book" w:hAnsi="Gotham Book"/>
          <w:b/>
          <w:sz w:val="19"/>
          <w:szCs w:val="19"/>
        </w:rPr>
        <w:t>0</w:t>
      </w:r>
      <w:r w:rsidR="006B3A8A">
        <w:rPr>
          <w:rFonts w:ascii="Gotham Book" w:hAnsi="Gotham Book"/>
          <w:b/>
          <w:sz w:val="19"/>
          <w:szCs w:val="19"/>
        </w:rPr>
        <w:t>.0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254F35E0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5065308B" w:rsidR="00793A61" w:rsidRP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591D8D16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8A512C">
        <w:rPr>
          <w:rFonts w:ascii="Gotham Book" w:hAnsi="Gotham Book"/>
          <w:b/>
          <w:sz w:val="19"/>
          <w:szCs w:val="19"/>
        </w:rPr>
        <w:t>XXX</w:t>
      </w:r>
      <w:r w:rsidR="002C14C0">
        <w:rPr>
          <w:rFonts w:ascii="Gotham Book" w:hAnsi="Gotham Book"/>
          <w:b/>
          <w:sz w:val="19"/>
          <w:szCs w:val="19"/>
        </w:rPr>
        <w:t xml:space="preserve">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0F25307C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8A512C">
        <w:rPr>
          <w:rFonts w:ascii="Gotham Book" w:hAnsi="Gotham Book"/>
          <w:b/>
          <w:sz w:val="19"/>
          <w:szCs w:val="19"/>
        </w:rPr>
        <w:t>XXX</w:t>
      </w:r>
      <w:r w:rsidR="00282FD8">
        <w:rPr>
          <w:rFonts w:ascii="Gotham Book" w:hAnsi="Gotham Book"/>
          <w:b/>
          <w:sz w:val="19"/>
          <w:szCs w:val="19"/>
        </w:rPr>
        <w:t xml:space="preserve">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  <w:bookmarkEnd w:id="5"/>
      <w:bookmarkEnd w:id="6"/>
    </w:p>
    <w:bookmarkEnd w:id="7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45C60FE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8A512C">
        <w:rPr>
          <w:rFonts w:ascii="Gotham Book" w:hAnsi="Gotham Book"/>
          <w:b/>
          <w:sz w:val="19"/>
          <w:szCs w:val="19"/>
        </w:rPr>
        <w:t>XXX</w:t>
      </w:r>
      <w:r w:rsidR="00282FD8">
        <w:rPr>
          <w:rFonts w:ascii="Gotham Book" w:hAnsi="Gotham Book"/>
          <w:b/>
          <w:sz w:val="19"/>
          <w:szCs w:val="19"/>
        </w:rPr>
        <w:t xml:space="preserve">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0FC7F3C3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6A7C962B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9" w:name="_Hlk418983124"/>
      <w:bookmarkEnd w:id="8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  <w:r w:rsidR="00226146">
        <w:rPr>
          <w:rFonts w:ascii="Gotham Book" w:hAnsi="Gotham Book"/>
          <w:sz w:val="19"/>
          <w:szCs w:val="19"/>
        </w:rPr>
        <w:t xml:space="preserve"> and integrate it into a 7” single stage rocket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 xml:space="preserve">g the goals of </w:t>
      </w:r>
      <w:bookmarkStart w:id="10" w:name="_GoBack"/>
      <w:bookmarkEnd w:id="10"/>
      <w:r w:rsidR="00E64953">
        <w:rPr>
          <w:rFonts w:ascii="Gotham Book" w:hAnsi="Gotham Book"/>
          <w:sz w:val="19"/>
          <w:szCs w:val="19"/>
        </w:rPr>
        <w:t>the organization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9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79B5B7B0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BD450" w14:textId="77777777" w:rsidR="00F30742" w:rsidRDefault="00F30742" w:rsidP="004B61A3">
      <w:r>
        <w:separator/>
      </w:r>
    </w:p>
  </w:endnote>
  <w:endnote w:type="continuationSeparator" w:id="0">
    <w:p w14:paraId="24BB87C8" w14:textId="77777777" w:rsidR="00F30742" w:rsidRDefault="00F30742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5846" w14:textId="77777777" w:rsidR="00F30742" w:rsidRDefault="00F30742" w:rsidP="004B61A3">
      <w:r>
        <w:separator/>
      </w:r>
    </w:p>
  </w:footnote>
  <w:footnote w:type="continuationSeparator" w:id="0">
    <w:p w14:paraId="4E66ABFA" w14:textId="77777777" w:rsidR="00F30742" w:rsidRDefault="00F30742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042DBF47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r w:rsidR="00AA098C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XXXXXXXX</w:t>
      </w:r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297F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3A8A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12C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A098C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5DAA"/>
    <w:rsid w:val="00EB7191"/>
    <w:rsid w:val="00EC1678"/>
    <w:rsid w:val="00EE6D81"/>
    <w:rsid w:val="00EE71CF"/>
    <w:rsid w:val="00EF4EEC"/>
    <w:rsid w:val="00F00220"/>
    <w:rsid w:val="00F133B6"/>
    <w:rsid w:val="00F30742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E986-095B-4BA1-98D1-77D9F250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5</cp:revision>
  <cp:lastPrinted>2018-11-07T04:14:00Z</cp:lastPrinted>
  <dcterms:created xsi:type="dcterms:W3CDTF">2019-09-23T14:53:00Z</dcterms:created>
  <dcterms:modified xsi:type="dcterms:W3CDTF">2019-09-23T15:13:00Z</dcterms:modified>
</cp:coreProperties>
</file>