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A69CB" w14:textId="7B2C4AF6" w:rsidR="00B63E41" w:rsidRPr="00AD2A1B" w:rsidRDefault="00853B6E" w:rsidP="00B54556">
      <w:pPr>
        <w:pStyle w:val="Title"/>
        <w:jc w:val="center"/>
        <w:rPr>
          <w:rFonts w:ascii="Gotham Book" w:hAnsi="Gotham Book"/>
          <w:sz w:val="48"/>
        </w:rPr>
      </w:pPr>
      <w:r w:rsidRPr="00AD2A1B">
        <w:rPr>
          <w:rFonts w:ascii="Gotham Book" w:hAnsi="Gotham Book"/>
          <w:noProof/>
          <w:sz w:val="16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30360E7B">
                <wp:simplePos x="0" y="0"/>
                <wp:positionH relativeFrom="margin">
                  <wp:posOffset>-148590</wp:posOffset>
                </wp:positionH>
                <wp:positionV relativeFrom="page">
                  <wp:posOffset>744855</wp:posOffset>
                </wp:positionV>
                <wp:extent cx="7143750" cy="649432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9432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3298F" id="Group 9" o:spid="_x0000_s1026" style="position:absolute;margin-left:-11.7pt;margin-top:58.65pt;width:562.5pt;height:51.15pt;z-index:-251655168;mso-position-horizontal-relative:margin;mso-position-vertical-relative:page" coordorigin="1749,3122" coordsize="8744,1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">
                <v:group id="Group 10" o:spid="_x0000_s1027" style="position:absolute;left:1772;top:3242;width:8699;height:0" coordorigin="1772,3242" coordsize="8699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 15" o:spid="_x0000_s1028" style="position:absolute;visibility:visible;mso-wrap-style:square;v-text-anchor:top" points="1772,3242,10471,3242" coordsize="8699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ThhwgAA&#10;ANoAAAAPAAAAZHJzL2Rvd25yZXYueG1sRI/RagIxFETfhf5DuIW+SDdpBWlXo5RCQfui7vYDLpvr&#10;ZnFzsySpbv/eFAQfh5k5wyzXo+vFmULsPGt4KRQI4sabjlsNP/XX8xuImJAN9p5Jwx9FWK8eJkss&#10;jb/wgc5VakWGcCxRg01pKKWMjSWHsfADcfaOPjhMWYZWmoCXDHe9fFVqLh12nBcsDvRpqTlVv06D&#10;fN8eo6p4o0I0s1T7+X66+9b66XH8WIBINKZ7+NbeGA0z+L+Sb4BcX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5OGHCAAAA2gAAAA8AAAAAAAAAAAAAAAAAlwIAAGRycy9kb3du&#10;cmV2LnhtbFBLBQYAAAAABAAEAPUAAACGAwAAAAA=&#10;" filled="f" strokecolor="black [3200]" strokeweight="2pt">
                    <v:shadow on="t" opacity="24903f" mv:blur="40000f" origin=",.5" offset="0,20000emu"/>
                    <v:path arrowok="t" o:connecttype="custom" o:connectlocs="0,0;8699,0" o:connectangles="0,0"/>
                  </v:polyline>
                  <v:group id="Group 4" o:spid="_x0000_s1029" style="position:absolute;left:1772;top:3188;width:8699;height:0" coordorigin="1772,3188" coordsize="8699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polyline id="Freeform 14" o:spid="_x0000_s1030" style="position:absolute;visibility:visible;mso-wrap-style:square;v-text-anchor:top" points="1772,3188,10471,3188" coordsize="8699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nAWOwgAA&#10;ANoAAAAPAAAAZHJzL2Rvd25yZXYueG1sRI/dagIxFITvC32HcITeFE2sKHXdKEUoqDfa1Qc4bM7+&#10;4OZkSVLdvn0jFHo5zMw3TL4ZbCdu5EPrWMN0okAQl860XGu4nD/H7yBCRDbYOSYNPxRgs35+yjEz&#10;7s5fdCtiLRKEQ4Yamhj7TMpQNmQxTFxPnLzKeYsxSV9L4/Ge4LaTb0otpMWW00KDPW0bKq/Ft9Ug&#10;l/sqqIJ3ygczi2e3OL0eD1q/jIaPFYhIQ/wP/7V3RsMcHlfSDZ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cBY7CAAAA2gAAAA8AAAAAAAAAAAAAAAAAlwIAAGRycy9kb3du&#10;cmV2LnhtbFBLBQYAAAAABAAEAPUAAACGAwAAAAA=&#10;" filled="f" strokecolor="black [3200]" strokeweight="2pt">
                      <v:shadow on="t" opacity="24903f" mv:blur="40000f" origin=",.5" offset="0,20000emu"/>
                      <v:path arrowok="t" o:connecttype="custom" o:connectlocs="0,0;8699,0" o:connectangles="0,0"/>
                    </v:polyline>
                    <v:group id="Group 12" o:spid="_x0000_s1031" style="position:absolute;left:1772;top:3134;width:8699;height:0" coordorigin="1772,3134" coordsize="8699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polyline id="Freeform 13" o:spid="_x0000_s1032" style="position:absolute;visibility:visible;mso-wrap-style:square;v-text-anchor:top" points="1772,3134,10471,3134" coordsize="8699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j5iwgAA&#10;ANoAAAAPAAAAZHJzL2Rvd25yZXYueG1sRI9Ra8IwFIXfB/6HcIW9jJk4QWfXVGQwcHtRW3/Apbm2&#10;Zc1NSTLt/v0iDHw8nHO+w8k3o+3FhXzoHGuYzxQI4tqZjhsNp+rj+RVEiMgGe8ek4ZcCbIrJQ46Z&#10;cVc+0qWMjUgQDhlqaGMcMilD3ZLFMHMDcfLOzluMSfpGGo/XBLe9fFFqKS12nBZaHOi9pfq7/LEa&#10;5PrzHFTJO+WDWcTKLQ9P+y+tH6fj9g1EpDHew//tndGwgtuVdANk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CPmLCAAAA2gAAAA8AAAAAAAAAAAAAAAAAlwIAAGRycy9kb3du&#10;cmV2LnhtbFBLBQYAAAAABAAEAPUAAACGAwAAAAA=&#10;" filled="f" strokecolor="black [3200]" strokeweight="2pt">
                        <v:shadow on="t" opacity="24903f" mv:blur="40000f" origin=",.5" offset="0,20000emu"/>
                        <v:path arrowok="t" o:connecttype="custom" o:connectlocs="0,0;8699,0" o:connectangles="0,0"/>
                      </v:polylin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715ECC" w:rsidRPr="00AD2A1B">
        <w:rPr>
          <w:rFonts w:ascii="Gotham Book" w:hAnsi="Gotham Book"/>
          <w:sz w:val="48"/>
        </w:rPr>
        <w:t>Reilly Webb</w:t>
      </w:r>
    </w:p>
    <w:p w14:paraId="72C96ABB" w14:textId="77777777" w:rsidR="0044391F" w:rsidRPr="00AD2A1B" w:rsidRDefault="0044391F" w:rsidP="00B54556">
      <w:pPr>
        <w:rPr>
          <w:rFonts w:ascii="Gotham Book" w:hAnsi="Gotham Book"/>
          <w:sz w:val="4"/>
          <w:szCs w:val="4"/>
        </w:rPr>
      </w:pPr>
    </w:p>
    <w:p w14:paraId="34108DE8" w14:textId="77777777" w:rsidR="0044391F" w:rsidRPr="00AD2A1B" w:rsidRDefault="0044391F" w:rsidP="00B54556">
      <w:pPr>
        <w:rPr>
          <w:rFonts w:ascii="Gotham Book" w:hAnsi="Gotham Book"/>
          <w:sz w:val="4"/>
          <w:szCs w:val="2"/>
        </w:rPr>
      </w:pPr>
    </w:p>
    <w:p w14:paraId="7A20CE6D" w14:textId="2E96B681" w:rsidR="00CA2080" w:rsidRPr="00AD2A1B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 w:rsidRPr="00AD2A1B">
        <w:rPr>
          <w:rFonts w:ascii="Gotham Book" w:hAnsi="Gotham Book"/>
          <w:sz w:val="18"/>
          <w:szCs w:val="18"/>
        </w:rPr>
        <w:t xml:space="preserve">30 </w:t>
      </w:r>
      <w:r w:rsidR="00715ECC" w:rsidRPr="00AD2A1B">
        <w:rPr>
          <w:rFonts w:ascii="Gotham Book" w:hAnsi="Gotham Book"/>
          <w:sz w:val="18"/>
          <w:szCs w:val="18"/>
        </w:rPr>
        <w:t>Riverside Farm Drive</w:t>
      </w:r>
      <w:r w:rsidR="0067418F">
        <w:rPr>
          <w:rFonts w:ascii="Gotham Book" w:hAnsi="Gotham Book"/>
          <w:sz w:val="18"/>
          <w:szCs w:val="18"/>
        </w:rPr>
        <w:t>, Lee NH 03861</w:t>
      </w:r>
      <w:r w:rsidRPr="00AD2A1B">
        <w:rPr>
          <w:rFonts w:ascii="Gotham Book" w:hAnsi="Gotham Book"/>
          <w:sz w:val="18"/>
          <w:szCs w:val="18"/>
        </w:rPr>
        <w:t xml:space="preserve"> </w:t>
      </w:r>
      <w:r w:rsidR="002C7537" w:rsidRPr="00AD2A1B">
        <w:rPr>
          <w:rFonts w:ascii="Gotham Book" w:hAnsi="Gotham Book"/>
          <w:sz w:val="18"/>
          <w:szCs w:val="18"/>
        </w:rPr>
        <w:t xml:space="preserve">• (603) </w:t>
      </w:r>
      <w:r w:rsidR="00715ECC" w:rsidRPr="00AD2A1B">
        <w:rPr>
          <w:rFonts w:ascii="Gotham Book" w:hAnsi="Gotham Book"/>
          <w:sz w:val="18"/>
          <w:szCs w:val="18"/>
        </w:rPr>
        <w:t>591-0481</w:t>
      </w:r>
      <w:r w:rsidR="00853B6E" w:rsidRPr="00AD2A1B">
        <w:rPr>
          <w:rFonts w:ascii="Gotham Book" w:hAnsi="Gotham Book"/>
          <w:sz w:val="18"/>
          <w:szCs w:val="18"/>
        </w:rPr>
        <w:t xml:space="preserve"> • </w:t>
      </w:r>
      <w:r w:rsidR="00715ECC" w:rsidRPr="00AD2A1B">
        <w:rPr>
          <w:rFonts w:ascii="Gotham Book" w:hAnsi="Gotham Book"/>
          <w:sz w:val="18"/>
          <w:szCs w:val="18"/>
        </w:rPr>
        <w:t>webbreilly@gmail.com</w:t>
      </w:r>
    </w:p>
    <w:p w14:paraId="24E00F6E" w14:textId="2CB22B4C" w:rsidR="0080625D" w:rsidRPr="00AD2A1B" w:rsidRDefault="00E64953" w:rsidP="00E64953">
      <w:pPr>
        <w:pStyle w:val="Header"/>
        <w:rPr>
          <w:rFonts w:ascii="Gotham Book" w:hAnsi="Gotham Book"/>
          <w:b/>
        </w:rPr>
      </w:pPr>
      <w:r w:rsidRPr="00AD2A1B">
        <w:rPr>
          <w:rFonts w:ascii="Gotham Book" w:hAnsi="Gotham Book"/>
        </w:rPr>
        <w:ptab w:relativeTo="margin" w:alignment="center" w:leader="none"/>
      </w:r>
      <w:r w:rsidRPr="00AD2A1B">
        <w:rPr>
          <w:rFonts w:ascii="Gotham Book" w:hAnsi="Gotham Book"/>
        </w:rPr>
        <w:t xml:space="preserve">                           </w:t>
      </w:r>
      <w:r w:rsidRPr="00AD2A1B">
        <w:rPr>
          <w:rFonts w:ascii="Gotham Book" w:hAnsi="Gotham Book"/>
        </w:rPr>
        <w:ptab w:relativeTo="margin" w:alignment="right" w:leader="none"/>
      </w:r>
    </w:p>
    <w:p w14:paraId="75C726E0" w14:textId="154CD9FD" w:rsidR="00E64953" w:rsidRPr="00AD2A1B" w:rsidRDefault="00E61386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br/>
      </w:r>
      <w:r w:rsidR="00E64953" w:rsidRPr="00AD2A1B">
        <w:rPr>
          <w:rFonts w:ascii="Gotham Book" w:hAnsi="Gotham Book"/>
          <w:b/>
          <w:sz w:val="19"/>
          <w:szCs w:val="19"/>
        </w:rPr>
        <w:t xml:space="preserve">Objective:  </w:t>
      </w:r>
      <w:r w:rsidR="00C77C12">
        <w:rPr>
          <w:rFonts w:ascii="Gotham Book" w:hAnsi="Gotham Book"/>
          <w:b/>
          <w:sz w:val="19"/>
          <w:szCs w:val="19"/>
        </w:rPr>
        <w:t xml:space="preserve">            </w:t>
      </w:r>
      <w:r w:rsidR="00BB11DB">
        <w:rPr>
          <w:rFonts w:ascii="Gotham Book" w:hAnsi="Gotham Book"/>
          <w:sz w:val="19"/>
          <w:szCs w:val="19"/>
        </w:rPr>
        <w:t xml:space="preserve">To work in a passionate engineering team </w:t>
      </w:r>
      <w:r w:rsidR="0067418F">
        <w:rPr>
          <w:rFonts w:ascii="Gotham Book" w:hAnsi="Gotham Book"/>
          <w:sz w:val="19"/>
          <w:szCs w:val="19"/>
        </w:rPr>
        <w:t>devoted to accelerating</w:t>
      </w:r>
      <w:r w:rsidR="00C77C12">
        <w:rPr>
          <w:rFonts w:ascii="Gotham Book" w:hAnsi="Gotham Book"/>
          <w:sz w:val="19"/>
          <w:szCs w:val="19"/>
        </w:rPr>
        <w:t xml:space="preserve"> the</w:t>
      </w:r>
      <w:r w:rsidR="00BB11DB">
        <w:rPr>
          <w:rFonts w:ascii="Gotham Book" w:hAnsi="Gotham Book"/>
          <w:sz w:val="19"/>
          <w:szCs w:val="19"/>
        </w:rPr>
        <w:t xml:space="preserve"> development of human spaceflight and exploration</w:t>
      </w:r>
    </w:p>
    <w:p w14:paraId="7FA63A41" w14:textId="2DD53411" w:rsidR="00E64953" w:rsidRPr="00AD2A1B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 w:rsidRPr="00AD2A1B"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28815347" w14:textId="4BB039E2" w:rsidR="00D67CF4" w:rsidRPr="00AD2A1B" w:rsidRDefault="00A90164" w:rsidP="00D67CF4">
      <w:pPr>
        <w:spacing w:line="276" w:lineRule="auto"/>
        <w:rPr>
          <w:rFonts w:ascii="Gotham Book" w:hAnsi="Gotham Book"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t>E</w:t>
      </w:r>
      <w:r w:rsidRPr="00AD2A1B">
        <w:rPr>
          <w:rFonts w:ascii="Gotham Book" w:hAnsi="Gotham Book"/>
          <w:b/>
          <w:spacing w:val="1"/>
          <w:sz w:val="19"/>
          <w:szCs w:val="19"/>
        </w:rPr>
        <w:t>du</w:t>
      </w:r>
      <w:r w:rsidRPr="00AD2A1B">
        <w:rPr>
          <w:rFonts w:ascii="Gotham Book" w:hAnsi="Gotham Book"/>
          <w:b/>
          <w:spacing w:val="-1"/>
          <w:sz w:val="19"/>
          <w:szCs w:val="19"/>
        </w:rPr>
        <w:t>c</w:t>
      </w:r>
      <w:r w:rsidRPr="00AD2A1B">
        <w:rPr>
          <w:rFonts w:ascii="Gotham Book" w:hAnsi="Gotham Book"/>
          <w:b/>
          <w:sz w:val="19"/>
          <w:szCs w:val="19"/>
        </w:rPr>
        <w:t>a</w:t>
      </w:r>
      <w:r w:rsidRPr="00AD2A1B">
        <w:rPr>
          <w:rFonts w:ascii="Gotham Book" w:hAnsi="Gotham Book"/>
          <w:b/>
          <w:spacing w:val="-1"/>
          <w:sz w:val="19"/>
          <w:szCs w:val="19"/>
        </w:rPr>
        <w:t>t</w:t>
      </w:r>
      <w:r w:rsidRPr="00AD2A1B">
        <w:rPr>
          <w:rFonts w:ascii="Gotham Book" w:hAnsi="Gotham Book"/>
          <w:b/>
          <w:sz w:val="19"/>
          <w:szCs w:val="19"/>
        </w:rPr>
        <w:t>io</w:t>
      </w:r>
      <w:r w:rsidRPr="00AD2A1B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AD2A1B">
        <w:rPr>
          <w:rFonts w:ascii="Gotham Book" w:hAnsi="Gotham Book"/>
          <w:b/>
          <w:sz w:val="19"/>
          <w:szCs w:val="19"/>
        </w:rPr>
        <w:t>:</w:t>
      </w:r>
      <w:r w:rsidR="0022201A" w:rsidRPr="00AD2A1B">
        <w:rPr>
          <w:rFonts w:ascii="Gotham Book" w:hAnsi="Gotham Book"/>
          <w:b/>
          <w:sz w:val="19"/>
          <w:szCs w:val="19"/>
        </w:rPr>
        <w:tab/>
      </w:r>
      <w:r w:rsidR="00D67CF4" w:rsidRPr="00AD2A1B">
        <w:rPr>
          <w:rFonts w:ascii="Gotham Book" w:hAnsi="Gotham Book"/>
          <w:b/>
          <w:sz w:val="19"/>
          <w:szCs w:val="19"/>
        </w:rPr>
        <w:t xml:space="preserve">University of New Hampshire </w:t>
      </w:r>
      <w:r w:rsidR="00D67CF4" w:rsidRPr="00AD2A1B">
        <w:rPr>
          <w:rFonts w:ascii="Gotham Book" w:hAnsi="Gotham Book"/>
          <w:spacing w:val="-4"/>
          <w:sz w:val="19"/>
          <w:szCs w:val="19"/>
        </w:rPr>
        <w:t xml:space="preserve">– </w:t>
      </w:r>
      <w:r w:rsidR="00D67CF4" w:rsidRPr="00D67CF4">
        <w:rPr>
          <w:rFonts w:ascii="Gotham Book" w:hAnsi="Gotham Book"/>
          <w:i/>
          <w:sz w:val="19"/>
          <w:szCs w:val="19"/>
        </w:rPr>
        <w:t>Peter T. Paul College of Business and Economics</w:t>
      </w:r>
      <w:r w:rsidR="00D67CF4" w:rsidRPr="00AD2A1B">
        <w:rPr>
          <w:rFonts w:ascii="Gotham Book" w:hAnsi="Gotham Book"/>
          <w:i/>
          <w:sz w:val="19"/>
          <w:szCs w:val="19"/>
        </w:rPr>
        <w:t xml:space="preserve">         </w:t>
      </w:r>
      <w:r w:rsidR="00D67CF4">
        <w:rPr>
          <w:rFonts w:ascii="Gotham Book" w:hAnsi="Gotham Book"/>
          <w:i/>
          <w:sz w:val="19"/>
          <w:szCs w:val="19"/>
        </w:rPr>
        <w:t xml:space="preserve">  </w:t>
      </w:r>
      <w:r w:rsidR="00D67CF4">
        <w:rPr>
          <w:rFonts w:ascii="Gotham Book" w:hAnsi="Gotham Book"/>
          <w:b/>
          <w:spacing w:val="-1"/>
          <w:sz w:val="19"/>
          <w:szCs w:val="19"/>
        </w:rPr>
        <w:t>Aug. 2018</w:t>
      </w:r>
      <w:r w:rsidR="00D67CF4" w:rsidRPr="00AD2A1B">
        <w:rPr>
          <w:rFonts w:ascii="Gotham Book" w:hAnsi="Gotham Book"/>
          <w:b/>
          <w:spacing w:val="-1"/>
          <w:sz w:val="19"/>
          <w:szCs w:val="19"/>
        </w:rPr>
        <w:t xml:space="preserve"> – May</w:t>
      </w:r>
      <w:r w:rsidR="00D67CF4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C77C12">
        <w:rPr>
          <w:rFonts w:ascii="Gotham Book" w:hAnsi="Gotham Book"/>
          <w:b/>
          <w:spacing w:val="-1"/>
          <w:sz w:val="19"/>
          <w:szCs w:val="19"/>
        </w:rPr>
        <w:t>, A</w:t>
      </w:r>
      <w:r w:rsidR="00D67CF4" w:rsidRPr="00AD2A1B">
        <w:rPr>
          <w:rFonts w:ascii="Gotham Book" w:hAnsi="Gotham Book"/>
          <w:b/>
          <w:spacing w:val="-1"/>
          <w:sz w:val="19"/>
          <w:szCs w:val="19"/>
        </w:rPr>
        <w:t>nticipated</w:t>
      </w:r>
    </w:p>
    <w:p w14:paraId="046499C5" w14:textId="0EE8A43A" w:rsidR="00D67CF4" w:rsidRPr="00AD2A1B" w:rsidRDefault="00D67CF4" w:rsidP="00D67CF4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AD2A1B">
        <w:rPr>
          <w:rFonts w:ascii="Gotham Book" w:hAnsi="Gotham Book"/>
          <w:spacing w:val="-2"/>
          <w:sz w:val="19"/>
          <w:szCs w:val="19"/>
        </w:rPr>
        <w:t>G</w:t>
      </w:r>
      <w:r w:rsidRPr="00AD2A1B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4.0</w:t>
      </w:r>
      <w:r w:rsidRPr="00AD2A1B">
        <w:rPr>
          <w:rFonts w:ascii="Gotham Book" w:hAnsi="Gotham Book"/>
          <w:b/>
          <w:sz w:val="19"/>
          <w:szCs w:val="19"/>
        </w:rPr>
        <w:t xml:space="preserve">/4.0 </w:t>
      </w:r>
      <w:r w:rsidRPr="00AD2A1B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pacing w:val="-2"/>
          <w:sz w:val="19"/>
          <w:szCs w:val="19"/>
        </w:rPr>
        <w:t>Masters of Business Administration</w:t>
      </w:r>
      <w:r w:rsidRPr="00AD2A1B">
        <w:rPr>
          <w:rFonts w:ascii="Gotham Book" w:hAnsi="Gotham Book"/>
          <w:sz w:val="19"/>
          <w:szCs w:val="19"/>
        </w:rPr>
        <w:t xml:space="preserve"> </w:t>
      </w:r>
      <w:r w:rsidR="00EB1841">
        <w:rPr>
          <w:rFonts w:ascii="Gotham Book" w:hAnsi="Gotham Book"/>
          <w:sz w:val="19"/>
          <w:szCs w:val="19"/>
        </w:rPr>
        <w:t>– Part Time</w:t>
      </w:r>
    </w:p>
    <w:p w14:paraId="4DCD278E" w14:textId="40538112" w:rsidR="00C67FF2" w:rsidRPr="00C67FF2" w:rsidRDefault="00D67CF4" w:rsidP="00C67FF2">
      <w:pPr>
        <w:pStyle w:val="ListParagraph"/>
        <w:numPr>
          <w:ilvl w:val="0"/>
          <w:numId w:val="8"/>
        </w:numPr>
        <w:rPr>
          <w:rFonts w:ascii="Gotham Book" w:hAnsi="Gotham Book"/>
          <w:b/>
          <w:bCs/>
          <w:sz w:val="19"/>
          <w:szCs w:val="19"/>
        </w:rPr>
      </w:pPr>
      <w:r w:rsidRPr="00D67CF4">
        <w:rPr>
          <w:rFonts w:ascii="Gotham Book" w:hAnsi="Gotham Book"/>
          <w:sz w:val="19"/>
          <w:szCs w:val="19"/>
        </w:rPr>
        <w:t>Specialization in Business Analytics</w:t>
      </w:r>
    </w:p>
    <w:p w14:paraId="05C3BF86" w14:textId="77777777" w:rsidR="00D67CF4" w:rsidRPr="00D67CF4" w:rsidRDefault="00D67CF4" w:rsidP="00D67CF4">
      <w:pPr>
        <w:pStyle w:val="ListParagraph"/>
        <w:ind w:left="1800"/>
        <w:rPr>
          <w:rFonts w:ascii="Gotham Book" w:hAnsi="Gotham Book"/>
          <w:b/>
          <w:bCs/>
          <w:sz w:val="8"/>
          <w:szCs w:val="19"/>
        </w:rPr>
      </w:pPr>
    </w:p>
    <w:p w14:paraId="42BCA4FC" w14:textId="331AF241" w:rsidR="000A21C0" w:rsidRPr="00AD2A1B" w:rsidRDefault="002930AF" w:rsidP="00D67CF4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AD2A1B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AD2A1B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AD2A1B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 w:rsidRPr="00AD2A1B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 w:rsidRPr="00AD2A1B">
        <w:rPr>
          <w:rFonts w:ascii="Gotham Book" w:hAnsi="Gotham Book"/>
          <w:i/>
          <w:sz w:val="19"/>
          <w:szCs w:val="19"/>
        </w:rPr>
        <w:t xml:space="preserve">       </w:t>
      </w:r>
      <w:r w:rsidR="000B3BD4">
        <w:rPr>
          <w:rFonts w:ascii="Gotham Book" w:hAnsi="Gotham Book"/>
          <w:i/>
          <w:sz w:val="19"/>
          <w:szCs w:val="19"/>
        </w:rPr>
        <w:tab/>
        <w:t xml:space="preserve">         </w:t>
      </w:r>
      <w:r w:rsidR="005A3823" w:rsidRPr="00AD2A1B">
        <w:rPr>
          <w:rFonts w:ascii="Gotham Book" w:hAnsi="Gotham Book"/>
          <w:i/>
          <w:sz w:val="19"/>
          <w:szCs w:val="19"/>
        </w:rPr>
        <w:t xml:space="preserve"> </w:t>
      </w:r>
      <w:r w:rsidR="00715ECC" w:rsidRPr="00AD2A1B">
        <w:rPr>
          <w:rFonts w:ascii="Gotham Book" w:hAnsi="Gotham Book"/>
          <w:b/>
          <w:spacing w:val="-1"/>
          <w:sz w:val="19"/>
          <w:szCs w:val="19"/>
        </w:rPr>
        <w:t>Aug. 2015</w:t>
      </w:r>
      <w:r w:rsidR="000A21C0" w:rsidRPr="00AD2A1B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="00D67CF4" w:rsidRPr="00AD2A1B">
        <w:rPr>
          <w:rFonts w:ascii="Gotham Book" w:hAnsi="Gotham Book"/>
          <w:b/>
          <w:spacing w:val="-1"/>
          <w:sz w:val="19"/>
          <w:szCs w:val="19"/>
        </w:rPr>
        <w:t>– May</w:t>
      </w:r>
      <w:r w:rsidR="00715ECC" w:rsidRPr="00AD2A1B">
        <w:rPr>
          <w:rFonts w:ascii="Gotham Book" w:hAnsi="Gotham Book"/>
          <w:b/>
          <w:spacing w:val="-1"/>
          <w:sz w:val="19"/>
          <w:szCs w:val="19"/>
        </w:rPr>
        <w:t xml:space="preserve"> 2018</w:t>
      </w:r>
    </w:p>
    <w:p w14:paraId="5A122FF6" w14:textId="74644298" w:rsidR="002930AF" w:rsidRPr="00AD2A1B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 w:rsidRPr="00AD2A1B">
        <w:rPr>
          <w:rFonts w:ascii="Gotham Book" w:hAnsi="Gotham Book"/>
          <w:spacing w:val="-2"/>
          <w:sz w:val="19"/>
          <w:szCs w:val="19"/>
        </w:rPr>
        <w:t>G</w:t>
      </w:r>
      <w:r w:rsidRPr="00AD2A1B">
        <w:rPr>
          <w:rFonts w:ascii="Gotham Book" w:hAnsi="Gotham Book"/>
          <w:sz w:val="19"/>
          <w:szCs w:val="19"/>
        </w:rPr>
        <w:t xml:space="preserve">PA: </w:t>
      </w:r>
      <w:r w:rsidRPr="00AD2A1B">
        <w:rPr>
          <w:rFonts w:ascii="Gotham Book" w:hAnsi="Gotham Book"/>
          <w:b/>
          <w:sz w:val="19"/>
          <w:szCs w:val="19"/>
        </w:rPr>
        <w:t>3.</w:t>
      </w:r>
      <w:r w:rsidR="00715ECC" w:rsidRPr="00AD2A1B">
        <w:rPr>
          <w:rFonts w:ascii="Gotham Book" w:hAnsi="Gotham Book"/>
          <w:b/>
          <w:sz w:val="19"/>
          <w:szCs w:val="19"/>
        </w:rPr>
        <w:t>7</w:t>
      </w:r>
      <w:r w:rsidR="005965E2" w:rsidRPr="00AD2A1B">
        <w:rPr>
          <w:rFonts w:ascii="Gotham Book" w:hAnsi="Gotham Book"/>
          <w:b/>
          <w:sz w:val="19"/>
          <w:szCs w:val="19"/>
        </w:rPr>
        <w:t>1</w:t>
      </w:r>
      <w:r w:rsidRPr="00AD2A1B">
        <w:rPr>
          <w:rFonts w:ascii="Gotham Book" w:hAnsi="Gotham Book"/>
          <w:b/>
          <w:sz w:val="19"/>
          <w:szCs w:val="19"/>
        </w:rPr>
        <w:t xml:space="preserve">/4.0 </w:t>
      </w:r>
      <w:r w:rsidRPr="00AD2A1B">
        <w:rPr>
          <w:rFonts w:ascii="Gotham Book" w:hAnsi="Gotham Book"/>
          <w:sz w:val="19"/>
          <w:szCs w:val="19"/>
        </w:rPr>
        <w:t xml:space="preserve">| </w:t>
      </w:r>
      <w:r w:rsidR="002930AF" w:rsidRPr="00AD2A1B">
        <w:rPr>
          <w:rFonts w:ascii="Gotham Book" w:hAnsi="Gotham Book"/>
          <w:spacing w:val="-2"/>
          <w:sz w:val="19"/>
          <w:szCs w:val="19"/>
        </w:rPr>
        <w:t>B</w:t>
      </w:r>
      <w:r w:rsidR="000A21C0" w:rsidRPr="00AD2A1B">
        <w:rPr>
          <w:rFonts w:ascii="Gotham Book" w:hAnsi="Gotham Book"/>
          <w:spacing w:val="-1"/>
          <w:sz w:val="19"/>
          <w:szCs w:val="19"/>
        </w:rPr>
        <w:t>.S</w:t>
      </w:r>
      <w:r w:rsidR="002930AF" w:rsidRPr="00AD2A1B">
        <w:rPr>
          <w:rFonts w:ascii="Gotham Book" w:hAnsi="Gotham Book"/>
          <w:sz w:val="19"/>
          <w:szCs w:val="19"/>
        </w:rPr>
        <w:t>,</w:t>
      </w:r>
      <w:r w:rsidR="002930AF" w:rsidRPr="00AD2A1B">
        <w:rPr>
          <w:rFonts w:ascii="Gotham Book" w:hAnsi="Gotham Book"/>
          <w:spacing w:val="4"/>
          <w:sz w:val="19"/>
          <w:szCs w:val="19"/>
        </w:rPr>
        <w:t xml:space="preserve"> </w:t>
      </w:r>
      <w:r w:rsidR="002C7537" w:rsidRPr="00AD2A1B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AD2A1B">
        <w:rPr>
          <w:rFonts w:ascii="Gotham Book" w:hAnsi="Gotham Book"/>
          <w:sz w:val="19"/>
          <w:szCs w:val="19"/>
        </w:rPr>
        <w:t xml:space="preserve"> </w:t>
      </w:r>
    </w:p>
    <w:p w14:paraId="553ADC17" w14:textId="77777777" w:rsidR="00715ECC" w:rsidRDefault="00715ECC" w:rsidP="00655596">
      <w:pPr>
        <w:pStyle w:val="ListParagraph"/>
        <w:numPr>
          <w:ilvl w:val="0"/>
          <w:numId w:val="8"/>
        </w:numPr>
        <w:jc w:val="both"/>
        <w:rPr>
          <w:rFonts w:ascii="Gotham Book" w:hAnsi="Gotham Book"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 xml:space="preserve">Magna Cum Laude - UNH University Scholar </w:t>
      </w:r>
    </w:p>
    <w:p w14:paraId="1444075E" w14:textId="4980ED57" w:rsidR="00EB1841" w:rsidRPr="00AD2A1B" w:rsidRDefault="00EB1841" w:rsidP="00655596">
      <w:pPr>
        <w:pStyle w:val="ListParagraph"/>
        <w:numPr>
          <w:ilvl w:val="0"/>
          <w:numId w:val="8"/>
        </w:numPr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Completed program one full year early</w:t>
      </w:r>
    </w:p>
    <w:p w14:paraId="455BC4A5" w14:textId="42460063" w:rsidR="00715ECC" w:rsidRPr="00AD2A1B" w:rsidRDefault="00715ECC" w:rsidP="00655596">
      <w:pPr>
        <w:pStyle w:val="ListParagraph"/>
        <w:numPr>
          <w:ilvl w:val="0"/>
          <w:numId w:val="8"/>
        </w:numPr>
        <w:rPr>
          <w:rFonts w:ascii="Gotham Book" w:hAnsi="Gotham Book"/>
          <w:b/>
          <w:b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>Active member and presenter for UNH American Society of Mechanical Engineers</w:t>
      </w:r>
      <w:r w:rsidR="00C67FF2">
        <w:rPr>
          <w:rFonts w:ascii="Gotham Book" w:hAnsi="Gotham Book"/>
          <w:sz w:val="19"/>
          <w:szCs w:val="19"/>
        </w:rPr>
        <w:t xml:space="preserve"> and Students for the Exploration and Development of Space</w:t>
      </w:r>
    </w:p>
    <w:bookmarkEnd w:id="0"/>
    <w:bookmarkEnd w:id="1"/>
    <w:bookmarkEnd w:id="4"/>
    <w:p w14:paraId="15368EAF" w14:textId="77777777" w:rsidR="00CA2080" w:rsidRPr="00AD2A1B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AD2A1B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1A726A36" w:rsidR="00CA2080" w:rsidRPr="00AD2A1B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t>T</w:t>
      </w:r>
      <w:r w:rsidRPr="00AD2A1B">
        <w:rPr>
          <w:rFonts w:ascii="Gotham Book" w:hAnsi="Gotham Book"/>
          <w:b/>
          <w:spacing w:val="-1"/>
          <w:sz w:val="19"/>
          <w:szCs w:val="19"/>
        </w:rPr>
        <w:t>ec</w:t>
      </w:r>
      <w:r w:rsidR="00B83461" w:rsidRPr="00AD2A1B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AD2A1B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AD2A1B">
        <w:rPr>
          <w:rFonts w:ascii="Gotham Book" w:hAnsi="Gotham Book"/>
          <w:b/>
          <w:spacing w:val="1"/>
          <w:sz w:val="19"/>
          <w:szCs w:val="19"/>
        </w:rPr>
        <w:t>Sk</w:t>
      </w:r>
      <w:r w:rsidRPr="00AD2A1B">
        <w:rPr>
          <w:rFonts w:ascii="Gotham Book" w:hAnsi="Gotham Book"/>
          <w:b/>
          <w:spacing w:val="-2"/>
          <w:sz w:val="19"/>
          <w:szCs w:val="19"/>
        </w:rPr>
        <w:t>i</w:t>
      </w:r>
      <w:r w:rsidRPr="00AD2A1B">
        <w:rPr>
          <w:rFonts w:ascii="Gotham Book" w:hAnsi="Gotham Book"/>
          <w:b/>
          <w:sz w:val="19"/>
          <w:szCs w:val="19"/>
        </w:rPr>
        <w:t>l</w:t>
      </w:r>
      <w:r w:rsidRPr="00AD2A1B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AD2A1B">
        <w:rPr>
          <w:rFonts w:ascii="Gotham Book" w:hAnsi="Gotham Book"/>
          <w:b/>
          <w:sz w:val="19"/>
          <w:szCs w:val="19"/>
        </w:rPr>
        <w:t xml:space="preserve">s:      </w:t>
      </w:r>
      <w:r w:rsidR="00C67FF2">
        <w:rPr>
          <w:rFonts w:ascii="Gotham Book" w:hAnsi="Gotham Book"/>
          <w:b/>
          <w:sz w:val="19"/>
          <w:szCs w:val="19"/>
        </w:rPr>
        <w:t xml:space="preserve">     </w:t>
      </w:r>
      <w:r w:rsidR="00B83461" w:rsidRPr="00AD2A1B">
        <w:rPr>
          <w:rFonts w:ascii="Gotham Book" w:hAnsi="Gotham Book"/>
          <w:b/>
          <w:sz w:val="19"/>
          <w:szCs w:val="19"/>
        </w:rPr>
        <w:t xml:space="preserve"> </w:t>
      </w:r>
      <w:r w:rsidR="000B3BD4">
        <w:rPr>
          <w:rFonts w:ascii="Gotham Book" w:hAnsi="Gotham Book"/>
          <w:sz w:val="19"/>
          <w:szCs w:val="19"/>
        </w:rPr>
        <w:t>Solidworks | Mastercam</w:t>
      </w:r>
      <w:r w:rsidR="00013F36" w:rsidRPr="00AD2A1B">
        <w:rPr>
          <w:rFonts w:ascii="Gotham Book" w:hAnsi="Gotham Book"/>
          <w:sz w:val="19"/>
          <w:szCs w:val="19"/>
        </w:rPr>
        <w:t xml:space="preserve"> |</w:t>
      </w:r>
      <w:r w:rsidR="00E41710" w:rsidRPr="00AD2A1B">
        <w:rPr>
          <w:rFonts w:ascii="Gotham Book" w:hAnsi="Gotham Book"/>
          <w:sz w:val="19"/>
          <w:szCs w:val="19"/>
        </w:rPr>
        <w:t xml:space="preserve"> MATLAB</w:t>
      </w:r>
      <w:r w:rsidR="00EE71CF" w:rsidRPr="00AD2A1B">
        <w:rPr>
          <w:rFonts w:ascii="Gotham Book" w:hAnsi="Gotham Book"/>
          <w:sz w:val="19"/>
          <w:szCs w:val="19"/>
        </w:rPr>
        <w:t xml:space="preserve"> </w:t>
      </w:r>
      <w:r w:rsidR="008A0EA9" w:rsidRPr="00AD2A1B">
        <w:rPr>
          <w:rFonts w:ascii="Gotham Book" w:hAnsi="Gotham Book"/>
          <w:sz w:val="19"/>
          <w:szCs w:val="19"/>
        </w:rPr>
        <w:t xml:space="preserve">| </w:t>
      </w:r>
      <w:r w:rsidR="00C67FF2">
        <w:rPr>
          <w:rFonts w:ascii="Gotham Book" w:hAnsi="Gotham Book"/>
          <w:sz w:val="19"/>
          <w:szCs w:val="19"/>
        </w:rPr>
        <w:t>3D Printing</w:t>
      </w:r>
      <w:r w:rsidR="00861D85" w:rsidRPr="00AD2A1B">
        <w:rPr>
          <w:rFonts w:ascii="Gotham Book" w:hAnsi="Gotham Book"/>
          <w:sz w:val="19"/>
          <w:szCs w:val="19"/>
        </w:rPr>
        <w:t xml:space="preserve"> </w:t>
      </w:r>
      <w:r w:rsidR="00680CE3" w:rsidRPr="00AD2A1B">
        <w:rPr>
          <w:rFonts w:ascii="Gotham Book" w:hAnsi="Gotham Book"/>
          <w:sz w:val="19"/>
          <w:szCs w:val="19"/>
        </w:rPr>
        <w:t xml:space="preserve">| </w:t>
      </w:r>
      <w:r w:rsidR="00680CE3">
        <w:rPr>
          <w:rFonts w:ascii="Gotham Book" w:hAnsi="Gotham Book"/>
          <w:sz w:val="19"/>
          <w:szCs w:val="19"/>
        </w:rPr>
        <w:t>ECM</w:t>
      </w:r>
      <w:r w:rsidR="00680CE3" w:rsidRPr="00AD2A1B">
        <w:rPr>
          <w:rFonts w:ascii="Gotham Book" w:hAnsi="Gotham Book"/>
          <w:sz w:val="19"/>
          <w:szCs w:val="19"/>
        </w:rPr>
        <w:t xml:space="preserve"> </w:t>
      </w:r>
      <w:r w:rsidR="00221807" w:rsidRPr="00AD2A1B">
        <w:rPr>
          <w:rFonts w:ascii="Gotham Book" w:hAnsi="Gotham Book"/>
          <w:sz w:val="19"/>
          <w:szCs w:val="19"/>
        </w:rPr>
        <w:t xml:space="preserve">| </w:t>
      </w:r>
      <w:r w:rsidR="00CB1DD5">
        <w:rPr>
          <w:rFonts w:ascii="Gotham Book" w:hAnsi="Gotham Book"/>
          <w:sz w:val="19"/>
          <w:szCs w:val="19"/>
        </w:rPr>
        <w:t xml:space="preserve">CNC </w:t>
      </w:r>
      <w:r w:rsidR="00655596">
        <w:rPr>
          <w:rFonts w:ascii="Gotham Book" w:hAnsi="Gotham Book"/>
          <w:sz w:val="19"/>
          <w:szCs w:val="19"/>
        </w:rPr>
        <w:t xml:space="preserve">5-Axis </w:t>
      </w:r>
      <w:r w:rsidR="00CB1DD5">
        <w:rPr>
          <w:rFonts w:ascii="Gotham Book" w:hAnsi="Gotham Book"/>
          <w:sz w:val="19"/>
          <w:szCs w:val="19"/>
        </w:rPr>
        <w:t>Mill</w:t>
      </w:r>
      <w:r w:rsidR="00EE71CF" w:rsidRPr="00AD2A1B">
        <w:rPr>
          <w:rFonts w:ascii="Gotham Book" w:hAnsi="Gotham Book"/>
          <w:sz w:val="19"/>
          <w:szCs w:val="19"/>
        </w:rPr>
        <w:t xml:space="preserve"> | </w:t>
      </w:r>
      <w:r w:rsidR="00CB1DD5">
        <w:rPr>
          <w:rFonts w:ascii="Gotham Book" w:hAnsi="Gotham Book"/>
          <w:sz w:val="19"/>
          <w:szCs w:val="19"/>
        </w:rPr>
        <w:t>Multi</w:t>
      </w:r>
      <w:r w:rsidR="00BB11DB">
        <w:rPr>
          <w:rFonts w:ascii="Gotham Book" w:hAnsi="Gotham Book"/>
          <w:sz w:val="19"/>
          <w:szCs w:val="19"/>
        </w:rPr>
        <w:t>-</w:t>
      </w:r>
      <w:r w:rsidR="00CB1DD5">
        <w:rPr>
          <w:rFonts w:ascii="Gotham Book" w:hAnsi="Gotham Book"/>
          <w:sz w:val="19"/>
          <w:szCs w:val="19"/>
        </w:rPr>
        <w:t>axis Grinding</w:t>
      </w:r>
      <w:r w:rsidR="00EE71CF" w:rsidRPr="00AD2A1B">
        <w:rPr>
          <w:rFonts w:ascii="Gotham Book" w:hAnsi="Gotham Book"/>
          <w:sz w:val="19"/>
          <w:szCs w:val="19"/>
        </w:rPr>
        <w:t xml:space="preserve"> | Water Jet</w:t>
      </w:r>
      <w:r w:rsidR="00680CE3">
        <w:rPr>
          <w:rFonts w:ascii="Gotham Book" w:hAnsi="Gotham Book"/>
          <w:sz w:val="19"/>
          <w:szCs w:val="19"/>
        </w:rPr>
        <w:t xml:space="preserve"> | GD&amp;T</w:t>
      </w:r>
    </w:p>
    <w:p w14:paraId="712B6A6F" w14:textId="77777777" w:rsidR="00CA2080" w:rsidRPr="00AD2A1B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AD2A1B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19968BF6" w14:textId="3CD3C7B6" w:rsidR="00441A9B" w:rsidRPr="00AD2A1B" w:rsidRDefault="00A90164" w:rsidP="00441A9B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t>E</w:t>
      </w:r>
      <w:r w:rsidR="00262AC9" w:rsidRPr="00AD2A1B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AD2A1B">
        <w:rPr>
          <w:rFonts w:ascii="Gotham Book" w:hAnsi="Gotham Book"/>
          <w:b/>
          <w:sz w:val="19"/>
          <w:szCs w:val="19"/>
        </w:rPr>
        <w:t>:</w:t>
      </w:r>
      <w:r w:rsidR="0022201A" w:rsidRPr="00AD2A1B">
        <w:rPr>
          <w:rFonts w:ascii="Gotham Book" w:hAnsi="Gotham Book"/>
          <w:b/>
          <w:sz w:val="19"/>
          <w:szCs w:val="19"/>
        </w:rPr>
        <w:tab/>
      </w:r>
      <w:r w:rsidR="00441A9B" w:rsidRPr="00AD2A1B">
        <w:rPr>
          <w:rFonts w:ascii="Gotham Book" w:hAnsi="Gotham Book"/>
          <w:b/>
          <w:sz w:val="19"/>
          <w:szCs w:val="19"/>
        </w:rPr>
        <w:t>TURBOCAM International</w:t>
      </w:r>
      <w:r w:rsidR="00715ECC" w:rsidRPr="00AD2A1B">
        <w:rPr>
          <w:rFonts w:ascii="Gotham Book" w:hAnsi="Gotham Book"/>
          <w:b/>
          <w:sz w:val="19"/>
          <w:szCs w:val="19"/>
        </w:rPr>
        <w:t xml:space="preserve"> – Barrington, NH                      </w:t>
      </w:r>
      <w:r w:rsidR="00441A9B" w:rsidRPr="00AD2A1B">
        <w:rPr>
          <w:rFonts w:ascii="Gotham Book" w:hAnsi="Gotham Book"/>
          <w:b/>
          <w:sz w:val="19"/>
          <w:szCs w:val="19"/>
        </w:rPr>
        <w:t xml:space="preserve">                </w:t>
      </w:r>
      <w:r w:rsidR="00441A9B" w:rsidRPr="00AD2A1B">
        <w:rPr>
          <w:rFonts w:ascii="Gotham Book" w:hAnsi="Gotham Book"/>
          <w:b/>
          <w:sz w:val="19"/>
          <w:szCs w:val="19"/>
        </w:rPr>
        <w:tab/>
      </w:r>
      <w:r w:rsidR="00441A9B" w:rsidRPr="00AD2A1B">
        <w:rPr>
          <w:rFonts w:ascii="Gotham Book" w:hAnsi="Gotham Book"/>
          <w:b/>
          <w:sz w:val="19"/>
          <w:szCs w:val="19"/>
        </w:rPr>
        <w:tab/>
      </w:r>
      <w:r w:rsidR="00441A9B" w:rsidRPr="00AD2A1B">
        <w:rPr>
          <w:rFonts w:ascii="Gotham Book" w:hAnsi="Gotham Book"/>
          <w:b/>
          <w:sz w:val="19"/>
          <w:szCs w:val="19"/>
        </w:rPr>
        <w:tab/>
        <w:t xml:space="preserve">    </w:t>
      </w:r>
      <w:r w:rsidR="00C77C12">
        <w:rPr>
          <w:rFonts w:ascii="Gotham Book" w:hAnsi="Gotham Book"/>
          <w:b/>
          <w:sz w:val="19"/>
          <w:szCs w:val="19"/>
        </w:rPr>
        <w:t xml:space="preserve">                          Sept. 2018 – P</w:t>
      </w:r>
      <w:r w:rsidR="00441A9B" w:rsidRPr="00AD2A1B">
        <w:rPr>
          <w:rFonts w:ascii="Gotham Book" w:hAnsi="Gotham Book"/>
          <w:b/>
          <w:sz w:val="19"/>
          <w:szCs w:val="19"/>
        </w:rPr>
        <w:t>resent</w:t>
      </w:r>
    </w:p>
    <w:p w14:paraId="3F840953" w14:textId="31CF9D51" w:rsidR="00441A9B" w:rsidRPr="00AD2A1B" w:rsidRDefault="00715ECC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 w:rsidRPr="00AD2A1B">
        <w:rPr>
          <w:rFonts w:ascii="Gotham Book" w:hAnsi="Gotham Book"/>
          <w:i/>
          <w:sz w:val="19"/>
          <w:szCs w:val="19"/>
        </w:rPr>
        <w:t>Manufacturing Enginee</w:t>
      </w:r>
      <w:r w:rsidR="00D90078">
        <w:rPr>
          <w:rFonts w:ascii="Gotham Book" w:hAnsi="Gotham Book"/>
          <w:i/>
          <w:sz w:val="19"/>
          <w:szCs w:val="19"/>
        </w:rPr>
        <w:t>r – TURBOCAM Aero Engines Division</w:t>
      </w:r>
    </w:p>
    <w:p w14:paraId="307C92D9" w14:textId="71469211" w:rsidR="00715ECC" w:rsidRPr="00ED513B" w:rsidRDefault="00715ECC" w:rsidP="00715ECC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iCs/>
          <w:sz w:val="19"/>
          <w:szCs w:val="19"/>
        </w:rPr>
        <w:t>Responsible for finish airfoil yield of HPC stator stages of P</w:t>
      </w:r>
      <w:r w:rsidR="00EB1841">
        <w:rPr>
          <w:rFonts w:ascii="Gotham Book" w:hAnsi="Gotham Book"/>
          <w:iCs/>
          <w:sz w:val="19"/>
          <w:szCs w:val="19"/>
        </w:rPr>
        <w:t xml:space="preserve">ratt </w:t>
      </w:r>
      <w:r w:rsidRPr="00AD2A1B">
        <w:rPr>
          <w:rFonts w:ascii="Gotham Book" w:hAnsi="Gotham Book"/>
          <w:iCs/>
          <w:sz w:val="19"/>
          <w:szCs w:val="19"/>
        </w:rPr>
        <w:t>&amp;</w:t>
      </w:r>
      <w:r w:rsidR="00DA43BA">
        <w:rPr>
          <w:rFonts w:ascii="Gotham Book" w:hAnsi="Gotham Book"/>
          <w:iCs/>
          <w:sz w:val="19"/>
          <w:szCs w:val="19"/>
        </w:rPr>
        <w:t xml:space="preserve"> </w:t>
      </w:r>
      <w:r w:rsidRPr="00AD2A1B">
        <w:rPr>
          <w:rFonts w:ascii="Gotham Book" w:hAnsi="Gotham Book"/>
          <w:iCs/>
          <w:sz w:val="19"/>
          <w:szCs w:val="19"/>
        </w:rPr>
        <w:t>W</w:t>
      </w:r>
      <w:r w:rsidR="00EB1841">
        <w:rPr>
          <w:rFonts w:ascii="Gotham Book" w:hAnsi="Gotham Book"/>
          <w:iCs/>
          <w:sz w:val="19"/>
          <w:szCs w:val="19"/>
        </w:rPr>
        <w:t>hitney</w:t>
      </w:r>
      <w:r w:rsidR="00ED6FBF">
        <w:rPr>
          <w:rFonts w:ascii="Gotham Book" w:hAnsi="Gotham Book"/>
          <w:iCs/>
          <w:sz w:val="19"/>
          <w:szCs w:val="19"/>
        </w:rPr>
        <w:t xml:space="preserve"> Geared Turbofan Jet E</w:t>
      </w:r>
      <w:r w:rsidR="00441440">
        <w:rPr>
          <w:rFonts w:ascii="Gotham Book" w:hAnsi="Gotham Book"/>
          <w:iCs/>
          <w:sz w:val="19"/>
          <w:szCs w:val="19"/>
        </w:rPr>
        <w:t>ngines</w:t>
      </w:r>
      <w:r w:rsidRPr="00AD2A1B">
        <w:rPr>
          <w:rFonts w:ascii="Gotham Book" w:hAnsi="Gotham Book"/>
          <w:iCs/>
          <w:sz w:val="19"/>
          <w:szCs w:val="19"/>
        </w:rPr>
        <w:t xml:space="preserve"> through </w:t>
      </w:r>
      <w:r w:rsidR="005049EE">
        <w:rPr>
          <w:rFonts w:ascii="Gotham Book" w:hAnsi="Gotham Book"/>
          <w:iCs/>
          <w:sz w:val="19"/>
          <w:szCs w:val="19"/>
        </w:rPr>
        <w:t xml:space="preserve">both </w:t>
      </w:r>
      <w:r w:rsidRPr="00AD2A1B">
        <w:rPr>
          <w:rFonts w:ascii="Gotham Book" w:hAnsi="Gotham Book"/>
          <w:iCs/>
          <w:sz w:val="19"/>
          <w:szCs w:val="19"/>
        </w:rPr>
        <w:t>electro-chemical machining and 5-axis milling operations</w:t>
      </w:r>
    </w:p>
    <w:p w14:paraId="51B1F852" w14:textId="77777777" w:rsidR="00ED513B" w:rsidRPr="00ED513B" w:rsidRDefault="00ED513B" w:rsidP="00ED513B">
      <w:pPr>
        <w:tabs>
          <w:tab w:val="left" w:pos="7200"/>
        </w:tabs>
        <w:ind w:left="1440"/>
        <w:rPr>
          <w:rFonts w:ascii="Gotham Book" w:hAnsi="Gotham Book"/>
          <w:i/>
          <w:iCs/>
          <w:sz w:val="2"/>
          <w:szCs w:val="2"/>
        </w:rPr>
      </w:pPr>
    </w:p>
    <w:p w14:paraId="3E920471" w14:textId="044C271E" w:rsidR="00680CE3" w:rsidRPr="00680CE3" w:rsidRDefault="00680CE3" w:rsidP="00680CE3">
      <w:pPr>
        <w:pStyle w:val="ListParagraph"/>
        <w:numPr>
          <w:ilvl w:val="1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Developed multi-physical theoretical model of pulsed ECM for this application using FEA</w:t>
      </w:r>
    </w:p>
    <w:p w14:paraId="29ECF12C" w14:textId="0D2B916B" w:rsidR="00715ECC" w:rsidRPr="00655596" w:rsidRDefault="00971180" w:rsidP="00655596">
      <w:pPr>
        <w:pStyle w:val="ListParagraph"/>
        <w:numPr>
          <w:ilvl w:val="1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>
        <w:rPr>
          <w:rFonts w:ascii="Gotham Book" w:hAnsi="Gotham Book"/>
          <w:sz w:val="19"/>
          <w:szCs w:val="19"/>
        </w:rPr>
        <w:t>Iterate cathode and anode geometry</w:t>
      </w:r>
      <w:r w:rsidR="00715ECC" w:rsidRPr="00AD2A1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to stabilize ECM processes and improve yield</w:t>
      </w:r>
    </w:p>
    <w:p w14:paraId="4B25F8A4" w14:textId="281ED944" w:rsidR="00ED513B" w:rsidRPr="00ED513B" w:rsidRDefault="00715ECC" w:rsidP="00ED513B">
      <w:pPr>
        <w:pStyle w:val="ListParagraph"/>
        <w:numPr>
          <w:ilvl w:val="1"/>
          <w:numId w:val="8"/>
        </w:numPr>
        <w:tabs>
          <w:tab w:val="left" w:pos="7200"/>
        </w:tabs>
        <w:ind w:right="990"/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>Perform</w:t>
      </w:r>
      <w:r w:rsidR="00ED6FBF">
        <w:rPr>
          <w:rFonts w:ascii="Gotham Book" w:hAnsi="Gotham Book"/>
          <w:sz w:val="19"/>
          <w:szCs w:val="19"/>
        </w:rPr>
        <w:t xml:space="preserve"> statistical process control</w:t>
      </w:r>
      <w:r w:rsidRPr="00AD2A1B">
        <w:rPr>
          <w:rFonts w:ascii="Gotham Book" w:hAnsi="Gotham Book"/>
          <w:sz w:val="19"/>
          <w:szCs w:val="19"/>
        </w:rPr>
        <w:t xml:space="preserve"> of finished airfoil data to identify </w:t>
      </w:r>
      <w:r w:rsidR="00855A2E">
        <w:rPr>
          <w:rFonts w:ascii="Gotham Book" w:hAnsi="Gotham Book"/>
          <w:sz w:val="19"/>
          <w:szCs w:val="19"/>
        </w:rPr>
        <w:t>and reduce</w:t>
      </w:r>
      <w:r w:rsidR="00EB1841">
        <w:rPr>
          <w:rFonts w:ascii="Gotham Book" w:hAnsi="Gotham Book"/>
          <w:sz w:val="19"/>
          <w:szCs w:val="19"/>
        </w:rPr>
        <w:t xml:space="preserve"> </w:t>
      </w:r>
      <w:r w:rsidRPr="00AD2A1B">
        <w:rPr>
          <w:rFonts w:ascii="Gotham Book" w:hAnsi="Gotham Book"/>
          <w:sz w:val="19"/>
          <w:szCs w:val="19"/>
        </w:rPr>
        <w:t xml:space="preserve">sources of </w:t>
      </w:r>
      <w:r w:rsidR="00EB1841">
        <w:rPr>
          <w:rFonts w:ascii="Gotham Book" w:hAnsi="Gotham Book"/>
          <w:sz w:val="19"/>
          <w:szCs w:val="19"/>
        </w:rPr>
        <w:t>varia</w:t>
      </w:r>
      <w:r w:rsidR="002C2D2E">
        <w:rPr>
          <w:rFonts w:ascii="Gotham Book" w:hAnsi="Gotham Book"/>
          <w:sz w:val="19"/>
          <w:szCs w:val="19"/>
        </w:rPr>
        <w:t>tion by proactively retargeting</w:t>
      </w:r>
      <w:r w:rsidRPr="00AD2A1B">
        <w:rPr>
          <w:rFonts w:ascii="Gotham Book" w:hAnsi="Gotham Book"/>
          <w:sz w:val="19"/>
          <w:szCs w:val="19"/>
        </w:rPr>
        <w:t xml:space="preserve"> ECM and 5-axis mill</w:t>
      </w:r>
      <w:r w:rsidR="002C2D2E">
        <w:rPr>
          <w:rFonts w:ascii="Gotham Book" w:hAnsi="Gotham Book"/>
          <w:sz w:val="19"/>
          <w:szCs w:val="19"/>
        </w:rPr>
        <w:t xml:space="preserve"> CNC programs</w:t>
      </w:r>
      <w:r w:rsidR="00EB1841">
        <w:rPr>
          <w:rFonts w:ascii="Gotham Book" w:hAnsi="Gotham Book"/>
          <w:sz w:val="19"/>
          <w:szCs w:val="19"/>
        </w:rPr>
        <w:t xml:space="preserve"> </w:t>
      </w:r>
    </w:p>
    <w:p w14:paraId="4281D773" w14:textId="77777777" w:rsidR="00ED513B" w:rsidRPr="00ED513B" w:rsidRDefault="00ED513B" w:rsidP="00ED513B">
      <w:pPr>
        <w:tabs>
          <w:tab w:val="left" w:pos="7200"/>
        </w:tabs>
        <w:ind w:right="990"/>
        <w:rPr>
          <w:rFonts w:ascii="Gotham Book" w:hAnsi="Gotham Book"/>
          <w:i/>
          <w:iCs/>
          <w:sz w:val="2"/>
          <w:szCs w:val="2"/>
        </w:rPr>
      </w:pPr>
    </w:p>
    <w:p w14:paraId="5B11C169" w14:textId="07040311" w:rsidR="00715ECC" w:rsidRPr="00AD2A1B" w:rsidRDefault="00ED6FBF" w:rsidP="00715ECC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>
        <w:rPr>
          <w:rFonts w:ascii="Gotham Book" w:hAnsi="Gotham Book"/>
          <w:sz w:val="19"/>
          <w:szCs w:val="19"/>
        </w:rPr>
        <w:t>Prototype</w:t>
      </w:r>
      <w:r w:rsidR="00242768">
        <w:rPr>
          <w:rFonts w:ascii="Gotham Book" w:hAnsi="Gotham Book"/>
          <w:sz w:val="19"/>
          <w:szCs w:val="19"/>
        </w:rPr>
        <w:t xml:space="preserve"> potential</w:t>
      </w:r>
      <w:r>
        <w:rPr>
          <w:rFonts w:ascii="Gotham Book" w:hAnsi="Gotham Book"/>
          <w:sz w:val="19"/>
          <w:szCs w:val="19"/>
        </w:rPr>
        <w:t xml:space="preserve"> </w:t>
      </w:r>
      <w:r w:rsidR="00242768">
        <w:rPr>
          <w:rFonts w:ascii="Gotham Book" w:hAnsi="Gotham Book"/>
          <w:sz w:val="19"/>
          <w:szCs w:val="19"/>
        </w:rPr>
        <w:t xml:space="preserve">customer </w:t>
      </w:r>
      <w:r>
        <w:rPr>
          <w:rFonts w:ascii="Gotham Book" w:hAnsi="Gotham Book"/>
          <w:sz w:val="19"/>
          <w:szCs w:val="19"/>
        </w:rPr>
        <w:t>part orders</w:t>
      </w:r>
      <w:r w:rsidR="00715ECC" w:rsidRPr="00AD2A1B">
        <w:rPr>
          <w:rFonts w:ascii="Gotham Book" w:hAnsi="Gotham Book"/>
          <w:sz w:val="19"/>
          <w:szCs w:val="19"/>
        </w:rPr>
        <w:t xml:space="preserve"> by reviewing drawings and designing machining operations from forging to finished part</w:t>
      </w:r>
    </w:p>
    <w:p w14:paraId="1650B347" w14:textId="29625989" w:rsidR="00715ECC" w:rsidRPr="00AD2A1B" w:rsidRDefault="00715ECC" w:rsidP="00715ECC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 xml:space="preserve">Qualify incoming </w:t>
      </w:r>
      <w:r w:rsidR="00ED6FBF">
        <w:rPr>
          <w:rFonts w:ascii="Gotham Book" w:hAnsi="Gotham Book"/>
          <w:sz w:val="19"/>
          <w:szCs w:val="19"/>
        </w:rPr>
        <w:t xml:space="preserve">stock </w:t>
      </w:r>
      <w:r w:rsidRPr="00AD2A1B">
        <w:rPr>
          <w:rFonts w:ascii="Gotham Book" w:hAnsi="Gotham Book"/>
          <w:sz w:val="19"/>
          <w:szCs w:val="19"/>
        </w:rPr>
        <w:t xml:space="preserve">material by inspecting material properties and performing </w:t>
      </w:r>
      <w:r w:rsidR="006941B9">
        <w:rPr>
          <w:rFonts w:ascii="Gotham Book" w:hAnsi="Gotham Book"/>
          <w:sz w:val="19"/>
          <w:szCs w:val="19"/>
        </w:rPr>
        <w:t xml:space="preserve">machinability </w:t>
      </w:r>
      <w:r w:rsidRPr="00AD2A1B">
        <w:rPr>
          <w:rFonts w:ascii="Gotham Book" w:hAnsi="Gotham Book"/>
          <w:sz w:val="19"/>
          <w:szCs w:val="19"/>
        </w:rPr>
        <w:t>tests</w:t>
      </w:r>
    </w:p>
    <w:p w14:paraId="5EEA3C22" w14:textId="2BD7D453" w:rsidR="00715ECC" w:rsidRPr="00AD2A1B" w:rsidRDefault="00ED6FBF" w:rsidP="00715ECC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Supervise</w:t>
      </w:r>
      <w:r w:rsidR="00715ECC" w:rsidRPr="00AD2A1B">
        <w:rPr>
          <w:rFonts w:ascii="Gotham Book" w:hAnsi="Gotham Book"/>
          <w:sz w:val="19"/>
          <w:szCs w:val="19"/>
        </w:rPr>
        <w:t xml:space="preserve"> and train engineering</w:t>
      </w:r>
      <w:r>
        <w:rPr>
          <w:rFonts w:ascii="Gotham Book" w:hAnsi="Gotham Book"/>
          <w:sz w:val="19"/>
          <w:szCs w:val="19"/>
        </w:rPr>
        <w:t xml:space="preserve"> new hires and</w:t>
      </w:r>
      <w:r w:rsidR="00715ECC" w:rsidRPr="00AD2A1B">
        <w:rPr>
          <w:rFonts w:ascii="Gotham Book" w:hAnsi="Gotham Book"/>
          <w:sz w:val="19"/>
          <w:szCs w:val="19"/>
        </w:rPr>
        <w:t xml:space="preserve"> interns </w:t>
      </w:r>
    </w:p>
    <w:p w14:paraId="7A268451" w14:textId="77777777" w:rsidR="00441A9B" w:rsidRPr="00AD2A1B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34885A3E" w:rsidR="00EE71CF" w:rsidRPr="00AD2A1B" w:rsidRDefault="00AD2A1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t xml:space="preserve">TURBOCAM International – Barrington, NH              </w:t>
      </w:r>
      <w:r w:rsidR="00EE71CF" w:rsidRPr="00AD2A1B"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 w:rsidRPr="00AD2A1B">
        <w:rPr>
          <w:rFonts w:ascii="Gotham Book" w:hAnsi="Gotham Book"/>
          <w:b/>
          <w:sz w:val="19"/>
          <w:szCs w:val="19"/>
        </w:rPr>
        <w:t xml:space="preserve"> </w:t>
      </w:r>
      <w:r w:rsidR="00EE71CF" w:rsidRPr="00AD2A1B">
        <w:rPr>
          <w:rFonts w:ascii="Gotham Book" w:hAnsi="Gotham Book"/>
          <w:b/>
          <w:sz w:val="19"/>
          <w:szCs w:val="19"/>
        </w:rPr>
        <w:t xml:space="preserve"> </w:t>
      </w:r>
      <w:r w:rsidR="005A3823" w:rsidRPr="00AD2A1B">
        <w:rPr>
          <w:rFonts w:ascii="Gotham Book" w:hAnsi="Gotham Book"/>
          <w:b/>
          <w:sz w:val="19"/>
          <w:szCs w:val="19"/>
        </w:rPr>
        <w:t xml:space="preserve">                           </w:t>
      </w:r>
      <w:r w:rsidR="00C77C12">
        <w:rPr>
          <w:rFonts w:ascii="Gotham Book" w:hAnsi="Gotham Book"/>
          <w:b/>
          <w:sz w:val="19"/>
          <w:szCs w:val="19"/>
        </w:rPr>
        <w:t xml:space="preserve">    </w:t>
      </w:r>
      <w:r w:rsidR="005A3823" w:rsidRPr="00AD2A1B">
        <w:rPr>
          <w:rFonts w:ascii="Gotham Book" w:hAnsi="Gotham Book"/>
          <w:b/>
          <w:sz w:val="19"/>
          <w:szCs w:val="19"/>
        </w:rPr>
        <w:t xml:space="preserve"> </w:t>
      </w:r>
      <w:r w:rsidR="00EE71CF" w:rsidRPr="00AD2A1B">
        <w:rPr>
          <w:rFonts w:ascii="Gotham Book" w:hAnsi="Gotham Book"/>
          <w:b/>
          <w:sz w:val="19"/>
          <w:szCs w:val="19"/>
        </w:rPr>
        <w:t>May 201</w:t>
      </w:r>
      <w:r w:rsidR="0085299A" w:rsidRPr="00AD2A1B">
        <w:rPr>
          <w:rFonts w:ascii="Gotham Book" w:hAnsi="Gotham Book"/>
          <w:b/>
          <w:sz w:val="19"/>
          <w:szCs w:val="19"/>
        </w:rPr>
        <w:t>8</w:t>
      </w:r>
      <w:r w:rsidR="00C77C12">
        <w:rPr>
          <w:rFonts w:ascii="Gotham Book" w:hAnsi="Gotham Book"/>
          <w:b/>
          <w:sz w:val="19"/>
          <w:szCs w:val="19"/>
        </w:rPr>
        <w:t xml:space="preserve"> – Aug.</w:t>
      </w:r>
      <w:r w:rsidR="00EE71CF" w:rsidRPr="00AD2A1B">
        <w:rPr>
          <w:rFonts w:ascii="Gotham Book" w:hAnsi="Gotham Book"/>
          <w:b/>
          <w:sz w:val="19"/>
          <w:szCs w:val="19"/>
        </w:rPr>
        <w:t xml:space="preserve"> 201</w:t>
      </w:r>
      <w:r w:rsidR="0085299A" w:rsidRPr="00AD2A1B">
        <w:rPr>
          <w:rFonts w:ascii="Gotham Book" w:hAnsi="Gotham Book"/>
          <w:b/>
          <w:sz w:val="19"/>
          <w:szCs w:val="19"/>
        </w:rPr>
        <w:t>8</w:t>
      </w:r>
    </w:p>
    <w:p w14:paraId="4F7482DD" w14:textId="2D0A92CE" w:rsidR="00EE71CF" w:rsidRPr="00AD2A1B" w:rsidRDefault="00AD2A1B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 w:rsidRPr="00AD2A1B">
        <w:rPr>
          <w:rFonts w:ascii="Gotham Book" w:hAnsi="Gotham Book"/>
          <w:i/>
          <w:sz w:val="19"/>
          <w:szCs w:val="19"/>
        </w:rPr>
        <w:t>Engineering Inter</w:t>
      </w:r>
      <w:r w:rsidR="00D90078">
        <w:rPr>
          <w:rFonts w:ascii="Gotham Book" w:hAnsi="Gotham Book"/>
          <w:i/>
          <w:sz w:val="19"/>
          <w:szCs w:val="19"/>
        </w:rPr>
        <w:t>n – TURBOCAM Aero Engines Division</w:t>
      </w:r>
    </w:p>
    <w:p w14:paraId="3D50439C" w14:textId="632CAC3E" w:rsidR="00AD2A1B" w:rsidRPr="00AD2A1B" w:rsidRDefault="00AD2A1B" w:rsidP="00ED513B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 xml:space="preserve">Redesigned fixtures and 5-axis milling </w:t>
      </w:r>
      <w:r w:rsidR="006E5E47">
        <w:rPr>
          <w:rFonts w:ascii="Gotham Book" w:hAnsi="Gotham Book"/>
          <w:sz w:val="19"/>
          <w:szCs w:val="19"/>
        </w:rPr>
        <w:t>programs to reduce cycle time of</w:t>
      </w:r>
      <w:r w:rsidRPr="00AD2A1B">
        <w:rPr>
          <w:rFonts w:ascii="Gotham Book" w:hAnsi="Gotham Book"/>
          <w:sz w:val="19"/>
          <w:szCs w:val="19"/>
        </w:rPr>
        <w:t xml:space="preserve"> roughing</w:t>
      </w:r>
      <w:r w:rsidR="006E5E47">
        <w:rPr>
          <w:rFonts w:ascii="Gotham Book" w:hAnsi="Gotham Book"/>
          <w:sz w:val="19"/>
          <w:szCs w:val="19"/>
        </w:rPr>
        <w:t xml:space="preserve"> operations</w:t>
      </w:r>
      <w:r w:rsidRPr="00AD2A1B">
        <w:rPr>
          <w:rFonts w:ascii="Gotham Book" w:hAnsi="Gotham Book"/>
          <w:sz w:val="19"/>
          <w:szCs w:val="19"/>
        </w:rPr>
        <w:t xml:space="preserve"> of jet engine compressor parts</w:t>
      </w:r>
    </w:p>
    <w:p w14:paraId="39B1C827" w14:textId="3592042C" w:rsidR="00AD2A1B" w:rsidRPr="00AD2A1B" w:rsidRDefault="006E5E47" w:rsidP="00ED513B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Worked with material vendor to improve </w:t>
      </w:r>
      <w:r w:rsidR="00AD2A1B" w:rsidRPr="00AD2A1B">
        <w:rPr>
          <w:rFonts w:ascii="Gotham Book" w:hAnsi="Gotham Book"/>
          <w:sz w:val="19"/>
          <w:szCs w:val="19"/>
        </w:rPr>
        <w:t>forging</w:t>
      </w:r>
      <w:r>
        <w:rPr>
          <w:rFonts w:ascii="Gotham Book" w:hAnsi="Gotham Book"/>
          <w:sz w:val="19"/>
          <w:szCs w:val="19"/>
        </w:rPr>
        <w:t xml:space="preserve"> geometry</w:t>
      </w:r>
      <w:r w:rsidR="00BE6BF8">
        <w:rPr>
          <w:rFonts w:ascii="Gotham Book" w:hAnsi="Gotham Book"/>
          <w:sz w:val="19"/>
          <w:szCs w:val="19"/>
        </w:rPr>
        <w:t xml:space="preserve"> which reduced </w:t>
      </w:r>
      <w:r w:rsidR="00AD2A1B" w:rsidRPr="00AD2A1B">
        <w:rPr>
          <w:rFonts w:ascii="Gotham Book" w:hAnsi="Gotham Book"/>
          <w:sz w:val="19"/>
          <w:szCs w:val="19"/>
        </w:rPr>
        <w:t>cycle time and total Inconel scrap</w:t>
      </w:r>
    </w:p>
    <w:p w14:paraId="165CAC3F" w14:textId="02D90DED" w:rsidR="005A3823" w:rsidRPr="00AD2A1B" w:rsidRDefault="006E5E47" w:rsidP="00ED513B">
      <w:pPr>
        <w:pStyle w:val="ListParagraph"/>
        <w:numPr>
          <w:ilvl w:val="0"/>
          <w:numId w:val="8"/>
        </w:numPr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Implemented barcode scanning automation solution for</w:t>
      </w:r>
      <w:r w:rsidR="00AD2A1B" w:rsidRPr="00AD2A1B">
        <w:rPr>
          <w:rFonts w:ascii="Gotham Book" w:hAnsi="Gotham Book"/>
          <w:sz w:val="19"/>
          <w:szCs w:val="19"/>
        </w:rPr>
        <w:t xml:space="preserve"> OMAX waterjet machine</w:t>
      </w:r>
      <w:r>
        <w:rPr>
          <w:rFonts w:ascii="Gotham Book" w:hAnsi="Gotham Book"/>
          <w:sz w:val="19"/>
          <w:szCs w:val="19"/>
        </w:rPr>
        <w:t>s</w:t>
      </w:r>
      <w:r w:rsidR="00AD2A1B" w:rsidRPr="00AD2A1B">
        <w:rPr>
          <w:rFonts w:ascii="Gotham Book" w:hAnsi="Gotham Book"/>
          <w:sz w:val="19"/>
          <w:szCs w:val="19"/>
        </w:rPr>
        <w:t xml:space="preserve"> to </w:t>
      </w:r>
      <w:r w:rsidR="007B32B4">
        <w:rPr>
          <w:rFonts w:ascii="Gotham Book" w:hAnsi="Gotham Book"/>
          <w:sz w:val="19"/>
          <w:szCs w:val="19"/>
        </w:rPr>
        <w:t>reduce</w:t>
      </w:r>
      <w:r>
        <w:rPr>
          <w:rFonts w:ascii="Gotham Book" w:hAnsi="Gotham Book"/>
          <w:sz w:val="19"/>
          <w:szCs w:val="19"/>
        </w:rPr>
        <w:t xml:space="preserve"> se</w:t>
      </w:r>
      <w:bookmarkStart w:id="7" w:name="_GoBack"/>
      <w:bookmarkEnd w:id="7"/>
      <w:r>
        <w:rPr>
          <w:rFonts w:ascii="Gotham Book" w:hAnsi="Gotham Book"/>
          <w:sz w:val="19"/>
          <w:szCs w:val="19"/>
        </w:rPr>
        <w:t>tup time</w:t>
      </w:r>
      <w:r w:rsidR="007B32B4">
        <w:rPr>
          <w:rFonts w:ascii="Gotham Book" w:hAnsi="Gotham Book"/>
          <w:sz w:val="19"/>
          <w:szCs w:val="19"/>
        </w:rPr>
        <w:t xml:space="preserve"> </w:t>
      </w:r>
      <w:r w:rsidR="00B3051E">
        <w:rPr>
          <w:rFonts w:ascii="Gotham Book" w:hAnsi="Gotham Book"/>
          <w:sz w:val="19"/>
          <w:szCs w:val="19"/>
        </w:rPr>
        <w:t xml:space="preserve">by </w:t>
      </w:r>
      <w:r w:rsidR="007B32B4">
        <w:rPr>
          <w:rFonts w:ascii="Gotham Book" w:hAnsi="Gotham Book"/>
          <w:sz w:val="19"/>
          <w:szCs w:val="19"/>
        </w:rPr>
        <w:t>80%</w:t>
      </w:r>
    </w:p>
    <w:p w14:paraId="41BEFE46" w14:textId="722DEF01" w:rsidR="001E2CDE" w:rsidRPr="00AD2A1B" w:rsidRDefault="00AD2A1B" w:rsidP="00ED6FBF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>Developed scripts to automate repetitive engineering tasks using Visual Basic and Batch</w:t>
      </w:r>
    </w:p>
    <w:p w14:paraId="6736F405" w14:textId="77777777" w:rsidR="00AD2A1B" w:rsidRPr="00AD2A1B" w:rsidRDefault="00AD2A1B" w:rsidP="00AD2A1B">
      <w:pPr>
        <w:pStyle w:val="ListParagraph"/>
        <w:tabs>
          <w:tab w:val="left" w:pos="7200"/>
        </w:tabs>
        <w:ind w:left="1800"/>
        <w:rPr>
          <w:rFonts w:ascii="Gotham Book" w:hAnsi="Gotham Book"/>
          <w:i/>
          <w:iCs/>
          <w:sz w:val="9"/>
          <w:szCs w:val="9"/>
        </w:rPr>
      </w:pPr>
    </w:p>
    <w:p w14:paraId="461E8269" w14:textId="7EFF59EB" w:rsidR="00AD2A1B" w:rsidRPr="00AD2A1B" w:rsidRDefault="00AD2A1B" w:rsidP="00AD2A1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1D2C43">
        <w:rPr>
          <w:rFonts w:ascii="Gotham Book" w:hAnsi="Gotham Book"/>
          <w:b/>
          <w:sz w:val="19"/>
          <w:szCs w:val="19"/>
        </w:rPr>
        <w:t xml:space="preserve"> – Durham, NH        </w:t>
      </w:r>
      <w:r w:rsidRPr="00AD2A1B">
        <w:rPr>
          <w:rFonts w:ascii="Gotham Book" w:hAnsi="Gotham Book"/>
          <w:b/>
          <w:sz w:val="19"/>
          <w:szCs w:val="19"/>
        </w:rPr>
        <w:t xml:space="preserve">              </w:t>
      </w:r>
      <w:r w:rsidR="00C77C12">
        <w:rPr>
          <w:rFonts w:ascii="Gotham Book" w:hAnsi="Gotham Book"/>
          <w:b/>
          <w:sz w:val="19"/>
          <w:szCs w:val="19"/>
        </w:rPr>
        <w:t xml:space="preserve">                   May 2018 – Aug.</w:t>
      </w:r>
      <w:r w:rsidRPr="00AD2A1B">
        <w:rPr>
          <w:rFonts w:ascii="Gotham Book" w:hAnsi="Gotham Book"/>
          <w:b/>
          <w:sz w:val="19"/>
          <w:szCs w:val="19"/>
        </w:rPr>
        <w:t xml:space="preserve"> 2018</w:t>
      </w:r>
    </w:p>
    <w:p w14:paraId="1B7DBE9A" w14:textId="6AC3FB51" w:rsidR="00AD2A1B" w:rsidRPr="00AD2A1B" w:rsidRDefault="00ED6FBF" w:rsidP="00AD2A1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Club Founding Member and Senior</w:t>
      </w:r>
      <w:r w:rsidR="00AD2A1B" w:rsidRPr="00AD2A1B">
        <w:rPr>
          <w:rFonts w:ascii="Gotham Book" w:hAnsi="Gotham Book"/>
          <w:i/>
          <w:sz w:val="19"/>
          <w:szCs w:val="19"/>
        </w:rPr>
        <w:t xml:space="preserve"> Project Lead</w:t>
      </w:r>
    </w:p>
    <w:p w14:paraId="2256E1A8" w14:textId="77777777" w:rsidR="00AD2A1B" w:rsidRPr="00AD2A1B" w:rsidRDefault="00AD2A1B" w:rsidP="00AD2A1B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>Assisted in establishing the first Students for the Exploration and Development of Space chapter at UNH</w:t>
      </w:r>
    </w:p>
    <w:p w14:paraId="44C128FA" w14:textId="77777777" w:rsidR="00AD2A1B" w:rsidRPr="00AD2A1B" w:rsidRDefault="00AD2A1B" w:rsidP="00AD2A1B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>Lead an interdisciplinary team of 10 to design and manufacture UNH’s first multistage rocket for the University Student Rocket Competition</w:t>
      </w:r>
    </w:p>
    <w:p w14:paraId="6021F839" w14:textId="77777777" w:rsidR="00AD2A1B" w:rsidRPr="00AD2A1B" w:rsidRDefault="00AD2A1B" w:rsidP="00AD2A1B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>Presented at the Undergraduate Research Conference and won 2</w:t>
      </w:r>
      <w:r w:rsidRPr="00AD2A1B">
        <w:rPr>
          <w:rFonts w:ascii="Gotham Book" w:hAnsi="Gotham Book"/>
          <w:sz w:val="19"/>
          <w:szCs w:val="19"/>
          <w:vertAlign w:val="superscript"/>
        </w:rPr>
        <w:t>nd</w:t>
      </w:r>
      <w:r w:rsidRPr="00AD2A1B">
        <w:rPr>
          <w:rFonts w:ascii="Gotham Book" w:hAnsi="Gotham Book"/>
          <w:sz w:val="19"/>
          <w:szCs w:val="19"/>
        </w:rPr>
        <w:t xml:space="preserve"> place for Engineering Competition Teams</w:t>
      </w:r>
    </w:p>
    <w:p w14:paraId="22D5EA68" w14:textId="0AB7DBF6" w:rsidR="00AD2A1B" w:rsidRPr="00AD2A1B" w:rsidRDefault="00AD2A1B" w:rsidP="00AD2A1B">
      <w:pPr>
        <w:pStyle w:val="ListParagraph"/>
        <w:numPr>
          <w:ilvl w:val="0"/>
          <w:numId w:val="8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AD2A1B">
        <w:rPr>
          <w:rFonts w:ascii="Gotham Book" w:hAnsi="Gotham Book"/>
          <w:sz w:val="19"/>
          <w:szCs w:val="19"/>
        </w:rPr>
        <w:t xml:space="preserve">Continue to advise the team after graduation and assist with machining hybrid </w:t>
      </w:r>
      <w:r w:rsidR="00EB1841">
        <w:rPr>
          <w:rFonts w:ascii="Gotham Book" w:hAnsi="Gotham Book"/>
          <w:sz w:val="19"/>
          <w:szCs w:val="19"/>
        </w:rPr>
        <w:t xml:space="preserve">rocket </w:t>
      </w:r>
      <w:r w:rsidRPr="00AD2A1B">
        <w:rPr>
          <w:rFonts w:ascii="Gotham Book" w:hAnsi="Gotham Book"/>
          <w:sz w:val="19"/>
          <w:szCs w:val="19"/>
        </w:rPr>
        <w:t>engine parts through TURBOCAM</w:t>
      </w:r>
    </w:p>
    <w:p w14:paraId="0A5A1FB1" w14:textId="77777777" w:rsidR="001E41F1" w:rsidRPr="00AD2A1B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AD2A1B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19CBEE4F" w:rsidR="008A5B11" w:rsidRPr="00AD2A1B" w:rsidRDefault="00AD2A1B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 w:rsidRPr="00AD2A1B">
        <w:rPr>
          <w:rFonts w:ascii="Gotham Book" w:hAnsi="Gotham Book"/>
          <w:b/>
          <w:sz w:val="19"/>
          <w:szCs w:val="19"/>
        </w:rPr>
        <w:t xml:space="preserve">Outreach: </w:t>
      </w:r>
      <w:r w:rsidR="00C855B6" w:rsidRPr="00AD2A1B">
        <w:rPr>
          <w:rFonts w:ascii="Gotham Book" w:hAnsi="Gotham Book"/>
          <w:b/>
          <w:sz w:val="19"/>
          <w:szCs w:val="19"/>
        </w:rPr>
        <w:t xml:space="preserve"> </w:t>
      </w:r>
      <w:r w:rsidR="00C855B6" w:rsidRPr="00AD2A1B">
        <w:rPr>
          <w:rFonts w:ascii="Gotham Book" w:hAnsi="Gotham Book"/>
          <w:b/>
          <w:sz w:val="19"/>
          <w:szCs w:val="19"/>
        </w:rPr>
        <w:tab/>
      </w:r>
      <w:r w:rsidRPr="00AD2A1B">
        <w:rPr>
          <w:rFonts w:ascii="Gotham Book" w:hAnsi="Gotham Book"/>
          <w:b/>
          <w:sz w:val="19"/>
          <w:szCs w:val="19"/>
        </w:rPr>
        <w:t xml:space="preserve">UNH Innovation: Makerspace – Durham, NH                                 </w:t>
      </w:r>
      <w:r w:rsidR="008A5B11" w:rsidRPr="00AD2A1B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 w:rsidRPr="00AD2A1B">
        <w:rPr>
          <w:rFonts w:ascii="Gotham Book" w:hAnsi="Gotham Book"/>
          <w:b/>
          <w:sz w:val="19"/>
          <w:szCs w:val="19"/>
        </w:rPr>
        <w:t xml:space="preserve"> </w:t>
      </w:r>
      <w:r w:rsidR="008A5B11" w:rsidRPr="00AD2A1B">
        <w:rPr>
          <w:rFonts w:ascii="Gotham Book" w:hAnsi="Gotham Book"/>
          <w:b/>
          <w:sz w:val="19"/>
          <w:szCs w:val="19"/>
        </w:rPr>
        <w:t xml:space="preserve"> </w:t>
      </w:r>
      <w:r w:rsidR="00310548" w:rsidRPr="00AD2A1B">
        <w:rPr>
          <w:rFonts w:ascii="Gotham Book" w:hAnsi="Gotham Book"/>
          <w:b/>
          <w:sz w:val="19"/>
          <w:szCs w:val="19"/>
        </w:rPr>
        <w:t xml:space="preserve">            </w:t>
      </w:r>
      <w:r w:rsidR="00C77C12">
        <w:rPr>
          <w:rFonts w:ascii="Gotham Book" w:hAnsi="Gotham Book"/>
          <w:b/>
          <w:sz w:val="19"/>
          <w:szCs w:val="19"/>
        </w:rPr>
        <w:t xml:space="preserve">                              </w:t>
      </w:r>
      <w:r w:rsidR="005A3823" w:rsidRPr="00AD2A1B">
        <w:rPr>
          <w:rFonts w:ascii="Gotham Book" w:hAnsi="Gotham Book"/>
          <w:b/>
          <w:sz w:val="19"/>
          <w:szCs w:val="19"/>
        </w:rPr>
        <w:t xml:space="preserve"> </w:t>
      </w:r>
      <w:r w:rsidR="00C77C12">
        <w:rPr>
          <w:rFonts w:ascii="Gotham Book" w:hAnsi="Gotham Book"/>
          <w:b/>
          <w:sz w:val="19"/>
          <w:szCs w:val="19"/>
        </w:rPr>
        <w:t>March</w:t>
      </w:r>
      <w:r w:rsidR="00282FD8" w:rsidRPr="00AD2A1B">
        <w:rPr>
          <w:rFonts w:ascii="Gotham Book" w:hAnsi="Gotham Book"/>
          <w:b/>
          <w:sz w:val="19"/>
          <w:szCs w:val="19"/>
        </w:rPr>
        <w:t xml:space="preserve"> 2017</w:t>
      </w:r>
      <w:r w:rsidR="008A5B11" w:rsidRPr="00AD2A1B">
        <w:rPr>
          <w:rFonts w:ascii="Gotham Book" w:hAnsi="Gotham Book"/>
          <w:b/>
          <w:sz w:val="19"/>
          <w:szCs w:val="19"/>
        </w:rPr>
        <w:t xml:space="preserve"> </w:t>
      </w:r>
      <w:r w:rsidR="008A5B11" w:rsidRPr="00AD2A1B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AD2A1B">
        <w:rPr>
          <w:rFonts w:ascii="Gotham Book" w:hAnsi="Gotham Book"/>
          <w:b/>
          <w:sz w:val="19"/>
          <w:szCs w:val="19"/>
        </w:rPr>
        <w:t xml:space="preserve"> </w:t>
      </w:r>
      <w:r w:rsidR="00E64953" w:rsidRPr="00AD2A1B">
        <w:rPr>
          <w:rFonts w:ascii="Gotham Book" w:hAnsi="Gotham Book"/>
          <w:b/>
          <w:sz w:val="19"/>
          <w:szCs w:val="19"/>
        </w:rPr>
        <w:t>present</w:t>
      </w:r>
    </w:p>
    <w:p w14:paraId="315A3029" w14:textId="51F4AB3B" w:rsidR="008A5B11" w:rsidRPr="00AD2A1B" w:rsidRDefault="00AD2A1B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 w:rsidRPr="00AD2A1B">
        <w:rPr>
          <w:rFonts w:ascii="Gotham Book" w:hAnsi="Gotham Book"/>
          <w:i/>
          <w:sz w:val="19"/>
          <w:szCs w:val="19"/>
        </w:rPr>
        <w:t>Executive Board Member and Weekly Volunteer Mentor</w:t>
      </w:r>
    </w:p>
    <w:p w14:paraId="06C50424" w14:textId="77777777" w:rsidR="00AD2A1B" w:rsidRPr="00D67CF4" w:rsidRDefault="00AD2A1B" w:rsidP="00AD2A1B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bookmarkStart w:id="10" w:name="_Hlk418983124"/>
      <w:bookmarkEnd w:id="9"/>
      <w:r w:rsidRPr="00D67CF4">
        <w:rPr>
          <w:rFonts w:ascii="Gotham Book" w:hAnsi="Gotham Book"/>
          <w:sz w:val="19"/>
          <w:szCs w:val="19"/>
        </w:rPr>
        <w:t>Foster innovation in the UNH community by assisting students with prototyping designs of their own creation</w:t>
      </w:r>
    </w:p>
    <w:p w14:paraId="07C724CD" w14:textId="71C863BA" w:rsidR="00AD2A1B" w:rsidRPr="00D67CF4" w:rsidRDefault="00AD2A1B" w:rsidP="00AD2A1B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D67CF4">
        <w:rPr>
          <w:rFonts w:ascii="Gotham Book" w:hAnsi="Gotham Book"/>
          <w:iCs/>
          <w:sz w:val="19"/>
          <w:szCs w:val="19"/>
        </w:rPr>
        <w:t xml:space="preserve">Program and operate </w:t>
      </w:r>
      <w:r w:rsidR="00ED6FBF">
        <w:rPr>
          <w:rFonts w:ascii="Gotham Book" w:hAnsi="Gotham Book"/>
          <w:iCs/>
          <w:sz w:val="19"/>
          <w:szCs w:val="19"/>
        </w:rPr>
        <w:t xml:space="preserve">3D printers, </w:t>
      </w:r>
      <w:r w:rsidRPr="00D67CF4">
        <w:rPr>
          <w:rFonts w:ascii="Gotham Book" w:hAnsi="Gotham Book"/>
          <w:iCs/>
          <w:sz w:val="19"/>
          <w:szCs w:val="19"/>
        </w:rPr>
        <w:t>CNC</w:t>
      </w:r>
      <w:r w:rsidR="00ED6FBF">
        <w:rPr>
          <w:rFonts w:ascii="Gotham Book" w:hAnsi="Gotham Book"/>
          <w:iCs/>
          <w:sz w:val="19"/>
          <w:szCs w:val="19"/>
        </w:rPr>
        <w:t xml:space="preserve"> mill, laser cutter</w:t>
      </w:r>
      <w:r w:rsidRPr="00D67CF4">
        <w:rPr>
          <w:rFonts w:ascii="Gotham Book" w:hAnsi="Gotham Book"/>
          <w:iCs/>
          <w:sz w:val="19"/>
          <w:szCs w:val="19"/>
        </w:rPr>
        <w:t>, vinyl cutter, electronics lab, and more</w:t>
      </w:r>
    </w:p>
    <w:p w14:paraId="4412A213" w14:textId="11943F4D" w:rsidR="008215E7" w:rsidRPr="00D67CF4" w:rsidRDefault="00AD2A1B" w:rsidP="00AD2A1B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="Gotham Book" w:hAnsi="Gotham Book"/>
          <w:i/>
          <w:iCs/>
          <w:sz w:val="19"/>
          <w:szCs w:val="19"/>
        </w:rPr>
      </w:pPr>
      <w:r w:rsidRPr="00D67CF4">
        <w:rPr>
          <w:rFonts w:ascii="Gotham Book" w:hAnsi="Gotham Book"/>
          <w:sz w:val="19"/>
          <w:szCs w:val="19"/>
        </w:rPr>
        <w:t>Participate in Board meetings to improve the Makerspace and expand student outreach</w:t>
      </w:r>
    </w:p>
    <w:bookmarkEnd w:id="10"/>
    <w:p w14:paraId="1B9EA923" w14:textId="4F61B023" w:rsidR="005A3823" w:rsidRPr="00AD2A1B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Pr="00AD2A1B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22BA98A5" w:rsidR="00EE71CF" w:rsidRPr="00AD2A1B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AD2A1B">
        <w:rPr>
          <w:rFonts w:ascii="Gotham Book" w:hAnsi="Gotham Book"/>
          <w:b/>
          <w:sz w:val="19"/>
          <w:szCs w:val="19"/>
        </w:rPr>
        <w:t>Other</w:t>
      </w:r>
      <w:r w:rsidRPr="00AD2A1B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AD2A1B">
        <w:rPr>
          <w:rFonts w:ascii="Gotham Book" w:hAnsi="Gotham Book"/>
          <w:b/>
          <w:spacing w:val="1"/>
          <w:sz w:val="19"/>
          <w:szCs w:val="19"/>
        </w:rPr>
        <w:t>Sk</w:t>
      </w:r>
      <w:r w:rsidRPr="00AD2A1B">
        <w:rPr>
          <w:rFonts w:ascii="Gotham Book" w:hAnsi="Gotham Book"/>
          <w:b/>
          <w:sz w:val="19"/>
          <w:szCs w:val="19"/>
        </w:rPr>
        <w:t>i</w:t>
      </w:r>
      <w:r w:rsidRPr="00AD2A1B">
        <w:rPr>
          <w:rFonts w:ascii="Gotham Book" w:hAnsi="Gotham Book"/>
          <w:b/>
          <w:spacing w:val="1"/>
          <w:sz w:val="19"/>
          <w:szCs w:val="19"/>
        </w:rPr>
        <w:t>l</w:t>
      </w:r>
      <w:r w:rsidRPr="00AD2A1B">
        <w:rPr>
          <w:rFonts w:ascii="Gotham Book" w:hAnsi="Gotham Book"/>
          <w:b/>
          <w:sz w:val="19"/>
          <w:szCs w:val="19"/>
        </w:rPr>
        <w:t>l</w:t>
      </w:r>
      <w:r w:rsidRPr="00AD2A1B">
        <w:rPr>
          <w:rFonts w:ascii="Gotham Book" w:hAnsi="Gotham Book"/>
          <w:b/>
          <w:spacing w:val="1"/>
          <w:sz w:val="19"/>
          <w:szCs w:val="19"/>
        </w:rPr>
        <w:t>s</w:t>
      </w:r>
      <w:r w:rsidR="005272AA" w:rsidRPr="00AD2A1B">
        <w:rPr>
          <w:rFonts w:ascii="Gotham Book" w:hAnsi="Gotham Book"/>
          <w:b/>
          <w:sz w:val="19"/>
          <w:szCs w:val="19"/>
        </w:rPr>
        <w:t xml:space="preserve">:    </w:t>
      </w:r>
      <w:r w:rsidR="005F2F6C" w:rsidRPr="00AD2A1B">
        <w:rPr>
          <w:rFonts w:ascii="Gotham Book" w:hAnsi="Gotham Book"/>
          <w:b/>
          <w:sz w:val="19"/>
          <w:szCs w:val="19"/>
        </w:rPr>
        <w:t xml:space="preserve">      </w:t>
      </w:r>
      <w:r w:rsidR="00C67FF2">
        <w:rPr>
          <w:rFonts w:ascii="Gotham Book" w:hAnsi="Gotham Book"/>
          <w:sz w:val="19"/>
          <w:szCs w:val="19"/>
        </w:rPr>
        <w:t>Operation</w:t>
      </w:r>
      <w:r w:rsidR="005F2F6C" w:rsidRPr="00AD2A1B">
        <w:rPr>
          <w:rFonts w:ascii="Gotham Book" w:hAnsi="Gotham Book"/>
          <w:sz w:val="19"/>
          <w:szCs w:val="19"/>
        </w:rPr>
        <w:t xml:space="preserve"> Management |</w:t>
      </w:r>
      <w:r w:rsidRPr="00AD2A1B">
        <w:rPr>
          <w:rFonts w:ascii="Gotham Book" w:hAnsi="Gotham Book"/>
          <w:sz w:val="19"/>
          <w:szCs w:val="19"/>
        </w:rPr>
        <w:t xml:space="preserve"> </w:t>
      </w:r>
      <w:r w:rsidR="00E51133">
        <w:rPr>
          <w:rFonts w:ascii="Gotham Book" w:hAnsi="Gotham Book"/>
          <w:sz w:val="19"/>
          <w:szCs w:val="19"/>
        </w:rPr>
        <w:t>Ownership and Independence</w:t>
      </w:r>
      <w:r w:rsidR="005F2F6C" w:rsidRPr="00AD2A1B">
        <w:rPr>
          <w:rFonts w:ascii="Gotham Book" w:hAnsi="Gotham Book"/>
          <w:sz w:val="19"/>
          <w:szCs w:val="19"/>
        </w:rPr>
        <w:t xml:space="preserve"> | </w:t>
      </w:r>
      <w:r w:rsidR="00DE2A32" w:rsidRPr="00AD2A1B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AD2A1B">
        <w:rPr>
          <w:rFonts w:ascii="Gotham Book" w:hAnsi="Gotham Book"/>
          <w:sz w:val="19"/>
          <w:szCs w:val="19"/>
        </w:rPr>
        <w:t>|</w:t>
      </w:r>
      <w:r w:rsidR="00C67FF2">
        <w:rPr>
          <w:rFonts w:ascii="Gotham Book" w:hAnsi="Gotham Book"/>
          <w:sz w:val="19"/>
          <w:szCs w:val="19"/>
        </w:rPr>
        <w:t xml:space="preserve"> Root Cause Analysis</w:t>
      </w:r>
    </w:p>
    <w:sectPr w:rsidR="00EE71CF" w:rsidRPr="00AD2A1B" w:rsidSect="00655596">
      <w:headerReference w:type="default" r:id="rId8"/>
      <w:type w:val="continuous"/>
      <w:pgSz w:w="12240" w:h="15840" w:code="1"/>
      <w:pgMar w:top="720" w:right="720" w:bottom="720" w:left="720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53B4D" w14:textId="77777777" w:rsidR="007B0E7B" w:rsidRDefault="007B0E7B" w:rsidP="004B61A3">
      <w:r>
        <w:separator/>
      </w:r>
    </w:p>
  </w:endnote>
  <w:endnote w:type="continuationSeparator" w:id="0">
    <w:p w14:paraId="105291C9" w14:textId="77777777" w:rsidR="007B0E7B" w:rsidRDefault="007B0E7B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F14A4" w14:textId="77777777" w:rsidR="007B0E7B" w:rsidRDefault="007B0E7B" w:rsidP="004B61A3">
      <w:r>
        <w:separator/>
      </w:r>
    </w:p>
  </w:footnote>
  <w:footnote w:type="continuationSeparator" w:id="0">
    <w:p w14:paraId="4AD6C728" w14:textId="77777777" w:rsidR="007B0E7B" w:rsidRDefault="007B0E7B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08A39" w14:textId="23155B38" w:rsidR="003D263A" w:rsidRPr="003D263A" w:rsidRDefault="005A3823" w:rsidP="005A3823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r w:rsidR="00715ECC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reilly-webb-b76588125</w:t>
      </w:r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  <w:p w14:paraId="50BFB014" w14:textId="5F55283C" w:rsidR="005535E0" w:rsidRPr="00655596" w:rsidRDefault="005535E0" w:rsidP="005535E0">
    <w:pPr>
      <w:pStyle w:val="Header"/>
      <w:rPr>
        <w:rStyle w:val="SubtitleChar"/>
        <w:sz w:val="21"/>
        <w:szCs w:val="21"/>
      </w:rPr>
    </w:pPr>
  </w:p>
  <w:p w14:paraId="5BD8379C" w14:textId="3BDE3D6A" w:rsidR="004B61A3" w:rsidRPr="005535E0" w:rsidRDefault="004B61A3" w:rsidP="005535E0">
    <w:pPr>
      <w:pStyle w:val="Header"/>
      <w:rPr>
        <w:rStyle w:val="SubtitleChar"/>
        <w:rFonts w:ascii="Times New Roman" w:hAnsi="Times New Roman" w:cs="Times New Roman"/>
        <w:color w:val="auto"/>
        <w:spacing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3514201"/>
    <w:multiLevelType w:val="hybridMultilevel"/>
    <w:tmpl w:val="138C5D72"/>
    <w:lvl w:ilvl="0" w:tplc="57A47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653160A"/>
    <w:multiLevelType w:val="hybridMultilevel"/>
    <w:tmpl w:val="F78A07CE"/>
    <w:lvl w:ilvl="0" w:tplc="DAA0D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4114EE"/>
    <w:multiLevelType w:val="hybridMultilevel"/>
    <w:tmpl w:val="564E5B02"/>
    <w:lvl w:ilvl="0" w:tplc="DAA0D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75557"/>
    <w:rsid w:val="000A21C0"/>
    <w:rsid w:val="000A6DE6"/>
    <w:rsid w:val="000B0271"/>
    <w:rsid w:val="000B3BD4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59C7"/>
    <w:rsid w:val="001778E7"/>
    <w:rsid w:val="00177D56"/>
    <w:rsid w:val="00177EDA"/>
    <w:rsid w:val="001844BE"/>
    <w:rsid w:val="00197605"/>
    <w:rsid w:val="001A112B"/>
    <w:rsid w:val="001B2507"/>
    <w:rsid w:val="001C50F6"/>
    <w:rsid w:val="001D2C43"/>
    <w:rsid w:val="001D5C06"/>
    <w:rsid w:val="001E0A1A"/>
    <w:rsid w:val="001E2CDE"/>
    <w:rsid w:val="001E41F1"/>
    <w:rsid w:val="001F2B8E"/>
    <w:rsid w:val="00202726"/>
    <w:rsid w:val="00202F55"/>
    <w:rsid w:val="0020425F"/>
    <w:rsid w:val="00204756"/>
    <w:rsid w:val="00221807"/>
    <w:rsid w:val="0022201A"/>
    <w:rsid w:val="00232D84"/>
    <w:rsid w:val="00232E72"/>
    <w:rsid w:val="00233B98"/>
    <w:rsid w:val="0024276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2D2E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CC6"/>
    <w:rsid w:val="00403CA4"/>
    <w:rsid w:val="00405BDE"/>
    <w:rsid w:val="00412EBE"/>
    <w:rsid w:val="0042164B"/>
    <w:rsid w:val="00441440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A1C1E"/>
    <w:rsid w:val="004B61A3"/>
    <w:rsid w:val="004C065D"/>
    <w:rsid w:val="004C4361"/>
    <w:rsid w:val="004E7F6D"/>
    <w:rsid w:val="004F579B"/>
    <w:rsid w:val="005049EE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2EA"/>
    <w:rsid w:val="005A3823"/>
    <w:rsid w:val="005A66F8"/>
    <w:rsid w:val="005A684A"/>
    <w:rsid w:val="005A7BCE"/>
    <w:rsid w:val="005B7DC1"/>
    <w:rsid w:val="005D2F73"/>
    <w:rsid w:val="005E3DDF"/>
    <w:rsid w:val="005E49C8"/>
    <w:rsid w:val="005F2F6C"/>
    <w:rsid w:val="00600E01"/>
    <w:rsid w:val="00605708"/>
    <w:rsid w:val="0060734A"/>
    <w:rsid w:val="006303BD"/>
    <w:rsid w:val="006307E1"/>
    <w:rsid w:val="0063388B"/>
    <w:rsid w:val="00634224"/>
    <w:rsid w:val="00642896"/>
    <w:rsid w:val="00647BA9"/>
    <w:rsid w:val="00653473"/>
    <w:rsid w:val="0065376B"/>
    <w:rsid w:val="006540E3"/>
    <w:rsid w:val="00655596"/>
    <w:rsid w:val="00660B42"/>
    <w:rsid w:val="0066382F"/>
    <w:rsid w:val="006666D1"/>
    <w:rsid w:val="00671891"/>
    <w:rsid w:val="006719E7"/>
    <w:rsid w:val="0067418F"/>
    <w:rsid w:val="00680CE3"/>
    <w:rsid w:val="00684D59"/>
    <w:rsid w:val="006850CA"/>
    <w:rsid w:val="006876D0"/>
    <w:rsid w:val="006941B9"/>
    <w:rsid w:val="006B4E30"/>
    <w:rsid w:val="006B7896"/>
    <w:rsid w:val="006B7A43"/>
    <w:rsid w:val="006C334C"/>
    <w:rsid w:val="006D3F54"/>
    <w:rsid w:val="006D4FEB"/>
    <w:rsid w:val="006E5E47"/>
    <w:rsid w:val="00704F82"/>
    <w:rsid w:val="00715E63"/>
    <w:rsid w:val="00715ECC"/>
    <w:rsid w:val="00716750"/>
    <w:rsid w:val="00721E8F"/>
    <w:rsid w:val="00731135"/>
    <w:rsid w:val="007444E9"/>
    <w:rsid w:val="007463CE"/>
    <w:rsid w:val="00754BF2"/>
    <w:rsid w:val="00760D81"/>
    <w:rsid w:val="007611E2"/>
    <w:rsid w:val="007616E2"/>
    <w:rsid w:val="007639A7"/>
    <w:rsid w:val="00763E15"/>
    <w:rsid w:val="0078650D"/>
    <w:rsid w:val="007A006C"/>
    <w:rsid w:val="007B0E7B"/>
    <w:rsid w:val="007B32B4"/>
    <w:rsid w:val="007B5FC3"/>
    <w:rsid w:val="007B62A0"/>
    <w:rsid w:val="007C3FF6"/>
    <w:rsid w:val="007C4F31"/>
    <w:rsid w:val="007D6368"/>
    <w:rsid w:val="007E01FD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A2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1180"/>
    <w:rsid w:val="009724F8"/>
    <w:rsid w:val="00977E2D"/>
    <w:rsid w:val="00987EE5"/>
    <w:rsid w:val="00991991"/>
    <w:rsid w:val="00991E40"/>
    <w:rsid w:val="009A206B"/>
    <w:rsid w:val="009B4621"/>
    <w:rsid w:val="009C17CF"/>
    <w:rsid w:val="009D2D05"/>
    <w:rsid w:val="009D3CF2"/>
    <w:rsid w:val="009D6659"/>
    <w:rsid w:val="009F144C"/>
    <w:rsid w:val="00A01C8F"/>
    <w:rsid w:val="00A119BB"/>
    <w:rsid w:val="00A15256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2A1B"/>
    <w:rsid w:val="00AD67A7"/>
    <w:rsid w:val="00AE25D5"/>
    <w:rsid w:val="00AE757F"/>
    <w:rsid w:val="00B03309"/>
    <w:rsid w:val="00B04043"/>
    <w:rsid w:val="00B1459A"/>
    <w:rsid w:val="00B24424"/>
    <w:rsid w:val="00B3051E"/>
    <w:rsid w:val="00B35620"/>
    <w:rsid w:val="00B451FC"/>
    <w:rsid w:val="00B54556"/>
    <w:rsid w:val="00B63E41"/>
    <w:rsid w:val="00B6552E"/>
    <w:rsid w:val="00B67F94"/>
    <w:rsid w:val="00B723D9"/>
    <w:rsid w:val="00B7381D"/>
    <w:rsid w:val="00B77A15"/>
    <w:rsid w:val="00B83461"/>
    <w:rsid w:val="00B93202"/>
    <w:rsid w:val="00B97CD6"/>
    <w:rsid w:val="00BA27E2"/>
    <w:rsid w:val="00BB11DB"/>
    <w:rsid w:val="00BD233E"/>
    <w:rsid w:val="00BD687B"/>
    <w:rsid w:val="00BE6BF8"/>
    <w:rsid w:val="00BF1C9E"/>
    <w:rsid w:val="00C0123C"/>
    <w:rsid w:val="00C13DCF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67FF2"/>
    <w:rsid w:val="00C72EF0"/>
    <w:rsid w:val="00C73193"/>
    <w:rsid w:val="00C73330"/>
    <w:rsid w:val="00C75A08"/>
    <w:rsid w:val="00C765E4"/>
    <w:rsid w:val="00C77C12"/>
    <w:rsid w:val="00C811BC"/>
    <w:rsid w:val="00C82D3E"/>
    <w:rsid w:val="00C855B6"/>
    <w:rsid w:val="00CA07FF"/>
    <w:rsid w:val="00CA2080"/>
    <w:rsid w:val="00CA4F1D"/>
    <w:rsid w:val="00CA667E"/>
    <w:rsid w:val="00CB03C6"/>
    <w:rsid w:val="00CB1DD5"/>
    <w:rsid w:val="00CC031B"/>
    <w:rsid w:val="00CC0EB4"/>
    <w:rsid w:val="00CC3E61"/>
    <w:rsid w:val="00CC434C"/>
    <w:rsid w:val="00CE59B0"/>
    <w:rsid w:val="00CE688D"/>
    <w:rsid w:val="00CE78FD"/>
    <w:rsid w:val="00CF296D"/>
    <w:rsid w:val="00CF67D8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5EA2"/>
    <w:rsid w:val="00D472C1"/>
    <w:rsid w:val="00D560B1"/>
    <w:rsid w:val="00D57235"/>
    <w:rsid w:val="00D67CF4"/>
    <w:rsid w:val="00D72B4F"/>
    <w:rsid w:val="00D75F8B"/>
    <w:rsid w:val="00D90078"/>
    <w:rsid w:val="00DA147D"/>
    <w:rsid w:val="00DA2DE2"/>
    <w:rsid w:val="00DA43BA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133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265F"/>
    <w:rsid w:val="00E8377F"/>
    <w:rsid w:val="00E847C7"/>
    <w:rsid w:val="00E87481"/>
    <w:rsid w:val="00E90D04"/>
    <w:rsid w:val="00EB1841"/>
    <w:rsid w:val="00EB7191"/>
    <w:rsid w:val="00EC1678"/>
    <w:rsid w:val="00ED513B"/>
    <w:rsid w:val="00ED6FBF"/>
    <w:rsid w:val="00EE6D81"/>
    <w:rsid w:val="00EE71CF"/>
    <w:rsid w:val="00EF4EEC"/>
    <w:rsid w:val="00F00220"/>
    <w:rsid w:val="00F133B6"/>
    <w:rsid w:val="00F13B72"/>
    <w:rsid w:val="00F31956"/>
    <w:rsid w:val="00F37FCB"/>
    <w:rsid w:val="00F51DA2"/>
    <w:rsid w:val="00F561DF"/>
    <w:rsid w:val="00F56D37"/>
    <w:rsid w:val="00F66590"/>
    <w:rsid w:val="00F73225"/>
    <w:rsid w:val="00F763CE"/>
    <w:rsid w:val="00F9382D"/>
    <w:rsid w:val="00F95BE5"/>
    <w:rsid w:val="00FA1B53"/>
    <w:rsid w:val="00FA346A"/>
    <w:rsid w:val="00FA3995"/>
    <w:rsid w:val="00FA46A6"/>
    <w:rsid w:val="00FB3275"/>
    <w:rsid w:val="00FC248D"/>
    <w:rsid w:val="00FC57D0"/>
    <w:rsid w:val="00FC5A70"/>
    <w:rsid w:val="00FE4907"/>
    <w:rsid w:val="00FF0975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inkedin.com/in/reilly-webb-b765881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ADE97-AF59-944A-9333-256D1C3B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585</Words>
  <Characters>3339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Johnston, Grace E</cp:lastModifiedBy>
  <cp:revision>3</cp:revision>
  <cp:lastPrinted>2018-11-07T04:14:00Z</cp:lastPrinted>
  <dcterms:created xsi:type="dcterms:W3CDTF">2019-02-13T00:27:00Z</dcterms:created>
  <dcterms:modified xsi:type="dcterms:W3CDTF">2019-04-05T07:14:00Z</dcterms:modified>
</cp:coreProperties>
</file>