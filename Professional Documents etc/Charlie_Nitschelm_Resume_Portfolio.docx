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A69CB" w14:textId="77777777" w:rsidR="00B63E41" w:rsidRPr="009602F8" w:rsidRDefault="00853B6E" w:rsidP="00B54556">
      <w:pPr>
        <w:pStyle w:val="Title"/>
        <w:jc w:val="center"/>
        <w:rPr>
          <w:rFonts w:ascii="Gotham Book" w:hAnsi="Gotham Book"/>
          <w:sz w:val="48"/>
        </w:rPr>
      </w:pPr>
      <w:r w:rsidRPr="009602F8">
        <w:rPr>
          <w:rFonts w:ascii="Gotham Book" w:hAnsi="Gotham Book"/>
          <w:noProof/>
          <w:sz w:val="16"/>
          <w:szCs w:val="22"/>
        </w:rPr>
        <mc:AlternateContent>
          <mc:Choice Requires="wpg">
            <w:drawing>
              <wp:anchor distT="0" distB="0" distL="114300" distR="114300" simplePos="0" relativeHeight="251661312" behindDoc="1" locked="0" layoutInCell="1" allowOverlap="1" wp14:anchorId="31CB76A4" wp14:editId="43A858CF">
                <wp:simplePos x="0" y="0"/>
                <wp:positionH relativeFrom="margin">
                  <wp:align>center</wp:align>
                </wp:positionH>
                <wp:positionV relativeFrom="page">
                  <wp:posOffset>828675</wp:posOffset>
                </wp:positionV>
                <wp:extent cx="7143750" cy="649432"/>
                <wp:effectExtent l="19050" t="0" r="57150" b="3683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649432"/>
                          <a:chOff x="1749" y="3122"/>
                          <a:chExt cx="8744" cy="132"/>
                        </a:xfrm>
                      </wpg:grpSpPr>
                      <wpg:grpSp>
                        <wpg:cNvPr id="2" name="Group 10"/>
                        <wpg:cNvGrpSpPr>
                          <a:grpSpLocks/>
                        </wpg:cNvGrpSpPr>
                        <wpg:grpSpPr bwMode="auto">
                          <a:xfrm>
                            <a:off x="1772" y="3242"/>
                            <a:ext cx="8699" cy="0"/>
                            <a:chOff x="1772" y="3242"/>
                            <a:chExt cx="8699" cy="0"/>
                          </a:xfrm>
                        </wpg:grpSpPr>
                        <wps:wsp>
                          <wps:cNvPr id="3" name="Freeform 15"/>
                          <wps:cNvSpPr>
                            <a:spLocks/>
                          </wps:cNvSpPr>
                          <wps:spPr bwMode="auto">
                            <a:xfrm>
                              <a:off x="1772" y="3242"/>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4" name="Group 4"/>
                          <wpg:cNvGrpSpPr>
                            <a:grpSpLocks/>
                          </wpg:cNvGrpSpPr>
                          <wpg:grpSpPr bwMode="auto">
                            <a:xfrm>
                              <a:off x="1772" y="3188"/>
                              <a:ext cx="8699" cy="0"/>
                              <a:chOff x="1772" y="3188"/>
                              <a:chExt cx="8699" cy="0"/>
                            </a:xfrm>
                          </wpg:grpSpPr>
                          <wps:wsp>
                            <wps:cNvPr id="5" name="Freeform 14"/>
                            <wps:cNvSpPr>
                              <a:spLocks/>
                            </wps:cNvSpPr>
                            <wps:spPr bwMode="auto">
                              <a:xfrm>
                                <a:off x="1772" y="3188"/>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6" name="Group 12"/>
                            <wpg:cNvGrpSpPr>
                              <a:grpSpLocks/>
                            </wpg:cNvGrpSpPr>
                            <wpg:grpSpPr bwMode="auto">
                              <a:xfrm>
                                <a:off x="1772" y="3134"/>
                                <a:ext cx="8699" cy="0"/>
                                <a:chOff x="1772" y="3134"/>
                                <a:chExt cx="8699" cy="0"/>
                              </a:xfrm>
                            </wpg:grpSpPr>
                            <wps:wsp>
                              <wps:cNvPr id="7" name="Freeform 13"/>
                              <wps:cNvSpPr>
                                <a:spLocks/>
                              </wps:cNvSpPr>
                              <wps:spPr bwMode="auto">
                                <a:xfrm>
                                  <a:off x="1772" y="3134"/>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11C796F" id="Group 9" o:spid="_x0000_s1026" style="position:absolute;margin-left:0;margin-top:65.25pt;width:562.5pt;height:51.15pt;z-index:-251655168;mso-position-horizontal:center;mso-position-horizontal-relative:margin;mso-position-vertical-relative:page" coordorigin="1749,3122" coordsize="874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">
                <v:group id="Group 10" o:spid="_x0000_s1027" style="position:absolute;left:1772;top:3242;width:8699;height:0" coordorigin="1772,3242"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5" o:spid="_x0000_s1028" style="position:absolute;left:1772;top:3242;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" path="m,l8699,e" filled="f" strokecolor="black [3200]" strokeweight="2pt">
                    <v:shadow on="t" color="black" opacity="24903f" origin=",.5" offset="0,.55556mm"/>
                    <v:path arrowok="t" o:connecttype="custom" o:connectlocs="0,0;8699,0" o:connectangles="0,0"/>
                  </v:shape>
                  <v:group id="Group 4" o:spid="_x0000_s1029" style="position:absolute;left:1772;top:3188;width:8699;height:0" coordorigin="1772,3188"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4" o:spid="_x0000_s1030" style="position:absolute;left:1772;top:3188;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" path="m,l8699,e" filled="f" strokecolor="black [3200]" strokeweight="2pt">
                      <v:shadow on="t" color="black" opacity="24903f" origin=",.5" offset="0,.55556mm"/>
                      <v:path arrowok="t" o:connecttype="custom" o:connectlocs="0,0;8699,0" o:connectangles="0,0"/>
                    </v:shape>
                    <v:group id="Group 12" o:spid="_x0000_s1031" style="position:absolute;left:1772;top:3134;width:8699;height:0" coordorigin="1772,3134"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3" o:spid="_x0000_s1032" style="position:absolute;left:1772;top:3134;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" path="m,l8699,e" filled="f" strokecolor="black [3200]" strokeweight="2pt">
                        <v:shadow on="t" color="black" opacity="24903f" origin=",.5" offset="0,.55556mm"/>
                        <v:path arrowok="t" o:connecttype="custom" o:connectlocs="0,0;8699,0" o:connectangles="0,0"/>
                      </v:shape>
                    </v:group>
                  </v:group>
                </v:group>
                <w10:wrap anchorx="margin" anchory="page"/>
              </v:group>
            </w:pict>
          </mc:Fallback>
        </mc:AlternateContent>
      </w:r>
      <w:r w:rsidR="002C7537" w:rsidRPr="009602F8">
        <w:rPr>
          <w:rFonts w:ascii="Gotham Book" w:hAnsi="Gotham Book"/>
          <w:sz w:val="48"/>
        </w:rPr>
        <w:t>Charlie</w:t>
      </w:r>
      <w:r w:rsidRPr="009602F8">
        <w:rPr>
          <w:rFonts w:ascii="Gotham Book" w:hAnsi="Gotham Book"/>
          <w:sz w:val="48"/>
        </w:rPr>
        <w:t xml:space="preserve"> Nitschelm</w:t>
      </w:r>
    </w:p>
    <w:p w14:paraId="72C96ABB" w14:textId="77777777" w:rsidR="0044391F" w:rsidRPr="0044391F" w:rsidRDefault="0044391F" w:rsidP="00B54556">
      <w:pPr>
        <w:rPr>
          <w:sz w:val="4"/>
          <w:szCs w:val="4"/>
        </w:rPr>
      </w:pPr>
    </w:p>
    <w:p w14:paraId="34108DE8" w14:textId="77777777" w:rsidR="0044391F" w:rsidRPr="0044391F" w:rsidRDefault="0044391F" w:rsidP="00B54556">
      <w:pPr>
        <w:rPr>
          <w:sz w:val="4"/>
          <w:szCs w:val="2"/>
        </w:rPr>
      </w:pPr>
    </w:p>
    <w:p w14:paraId="7A20CE6D" w14:textId="7BDF700B" w:rsidR="00CA2080" w:rsidRPr="00E64953" w:rsidRDefault="00250B80" w:rsidP="00B54556">
      <w:pPr>
        <w:pStyle w:val="Subtitle"/>
        <w:spacing w:after="0"/>
        <w:jc w:val="center"/>
        <w:rPr>
          <w:rStyle w:val="Hyperlink"/>
          <w:rFonts w:ascii="Gotham Book" w:hAnsi="Gotham Book"/>
          <w:sz w:val="18"/>
          <w:szCs w:val="18"/>
        </w:rPr>
      </w:pPr>
      <w:r>
        <w:rPr>
          <w:rFonts w:ascii="Gotham Book" w:hAnsi="Gotham Book"/>
          <w:sz w:val="18"/>
          <w:szCs w:val="18"/>
        </w:rPr>
        <w:t xml:space="preserve">30 Coe Drive, Durham NH 03824 </w:t>
      </w:r>
      <w:r w:rsidR="002C7537" w:rsidRPr="00E64953">
        <w:rPr>
          <w:rFonts w:ascii="Gotham Book" w:hAnsi="Gotham Book"/>
          <w:sz w:val="18"/>
          <w:szCs w:val="18"/>
        </w:rPr>
        <w:t>• (603) 923-9079</w:t>
      </w:r>
      <w:r w:rsidR="00853B6E" w:rsidRPr="00E64953">
        <w:rPr>
          <w:rFonts w:ascii="Gotham Book" w:hAnsi="Gotham Book"/>
          <w:sz w:val="18"/>
          <w:szCs w:val="18"/>
        </w:rPr>
        <w:t xml:space="preserve"> • </w:t>
      </w:r>
      <w:r>
        <w:rPr>
          <w:rFonts w:ascii="Gotham Book" w:hAnsi="Gotham Book"/>
          <w:sz w:val="18"/>
          <w:szCs w:val="18"/>
        </w:rPr>
        <w:t>cjn1012@wildcats.unh.edu</w:t>
      </w:r>
    </w:p>
    <w:p w14:paraId="24E00F6E" w14:textId="2CB22B4C" w:rsidR="0080625D" w:rsidRPr="0093397F" w:rsidRDefault="00E64953" w:rsidP="00E64953">
      <w:pPr>
        <w:pStyle w:val="Header"/>
        <w:rPr>
          <w:b/>
        </w:rPr>
      </w:pPr>
      <w:r>
        <w:ptab w:relativeTo="margin" w:alignment="center" w:leader="none"/>
      </w:r>
      <w:r>
        <w:t xml:space="preserve">                           </w:t>
      </w:r>
      <w:r w:rsidRPr="0065376B">
        <w:rPr>
          <w:rFonts w:ascii="Gotham Book" w:hAnsi="Gotham Book"/>
        </w:rPr>
        <w:ptab w:relativeTo="margin" w:alignment="right" w:leader="none"/>
      </w:r>
    </w:p>
    <w:p w14:paraId="75C726E0" w14:textId="67FF8110" w:rsidR="00E64953" w:rsidRPr="00E64953" w:rsidRDefault="00E61386" w:rsidP="00B54556">
      <w:pPr>
        <w:spacing w:line="276" w:lineRule="auto"/>
        <w:rPr>
          <w:rFonts w:ascii="Gotham Book" w:hAnsi="Gotham Book"/>
          <w:sz w:val="19"/>
          <w:szCs w:val="19"/>
        </w:rPr>
      </w:pPr>
      <w:r>
        <w:rPr>
          <w:rFonts w:ascii="Gotham Book" w:hAnsi="Gotham Book"/>
          <w:b/>
          <w:sz w:val="19"/>
          <w:szCs w:val="19"/>
        </w:rPr>
        <w:br/>
      </w:r>
      <w:r w:rsidR="00E64953">
        <w:rPr>
          <w:rFonts w:ascii="Gotham Book" w:hAnsi="Gotham Book"/>
          <w:b/>
          <w:sz w:val="19"/>
          <w:szCs w:val="19"/>
        </w:rPr>
        <w:t xml:space="preserve">Objective:  </w:t>
      </w:r>
      <w:r w:rsidR="00E64953">
        <w:rPr>
          <w:rFonts w:ascii="Gotham Book" w:hAnsi="Gotham Book"/>
          <w:b/>
          <w:sz w:val="19"/>
          <w:szCs w:val="19"/>
        </w:rPr>
        <w:tab/>
      </w:r>
      <w:r w:rsidR="00B83461">
        <w:rPr>
          <w:rFonts w:ascii="Gotham Book" w:hAnsi="Gotham Book"/>
          <w:sz w:val="19"/>
          <w:szCs w:val="19"/>
        </w:rPr>
        <w:t>Find</w:t>
      </w:r>
      <w:r w:rsidR="00E64953">
        <w:rPr>
          <w:rFonts w:ascii="Gotham Book" w:hAnsi="Gotham Book"/>
          <w:sz w:val="19"/>
          <w:szCs w:val="19"/>
        </w:rPr>
        <w:t xml:space="preserve"> an internship or research position pertaining to </w:t>
      </w:r>
      <w:r w:rsidR="00DD3B73">
        <w:rPr>
          <w:rFonts w:ascii="Gotham Book" w:hAnsi="Gotham Book"/>
          <w:sz w:val="19"/>
          <w:szCs w:val="19"/>
        </w:rPr>
        <w:t>aerospace engineering</w:t>
      </w:r>
      <w:r w:rsidR="00CE78FD">
        <w:rPr>
          <w:rFonts w:ascii="Gotham Book" w:hAnsi="Gotham Book"/>
          <w:sz w:val="19"/>
          <w:szCs w:val="19"/>
        </w:rPr>
        <w:t xml:space="preserve"> for the summer of 2019</w:t>
      </w:r>
    </w:p>
    <w:p w14:paraId="7FA63A41" w14:textId="2DD53411" w:rsidR="00E64953" w:rsidRDefault="00E61386" w:rsidP="00B54556">
      <w:pPr>
        <w:spacing w:line="276" w:lineRule="auto"/>
        <w:rPr>
          <w:rFonts w:ascii="Gotham Book" w:hAnsi="Gotham Book"/>
          <w:b/>
          <w:sz w:val="19"/>
          <w:szCs w:val="19"/>
        </w:rPr>
      </w:pPr>
      <w:r>
        <w:rPr>
          <w:rFonts w:ascii="Gotham Book" w:hAnsi="Gotham Book"/>
          <w:b/>
          <w:noProof/>
          <w:sz w:val="19"/>
          <w:szCs w:val="19"/>
        </w:rPr>
        <mc:AlternateContent>
          <mc:Choice Requires="wps">
            <w:drawing>
              <wp:anchor distT="0" distB="0" distL="114300" distR="114300" simplePos="0" relativeHeight="251662336" behindDoc="0" locked="0" layoutInCell="1" allowOverlap="1" wp14:anchorId="673B2E4A" wp14:editId="0F700826">
                <wp:simplePos x="0" y="0"/>
                <wp:positionH relativeFrom="margin">
                  <wp:align>right</wp:align>
                </wp:positionH>
                <wp:positionV relativeFrom="paragraph">
                  <wp:posOffset>69215</wp:posOffset>
                </wp:positionV>
                <wp:extent cx="68389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838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FFAA87" id="Straight Connector 8"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5.45pt" to="1025.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" strokecolor="black [3040]">
                <w10:wrap anchorx="margin"/>
              </v:line>
            </w:pict>
          </mc:Fallback>
        </mc:AlternateContent>
      </w:r>
    </w:p>
    <w:p w14:paraId="42BCA4FC" w14:textId="39027173" w:rsidR="000A21C0" w:rsidRPr="005A7BCE" w:rsidRDefault="00A90164" w:rsidP="00B54556">
      <w:pPr>
        <w:spacing w:line="276" w:lineRule="auto"/>
        <w:rPr>
          <w:rFonts w:ascii="Gotham Book" w:hAnsi="Gotham Book"/>
          <w:sz w:val="19"/>
          <w:szCs w:val="19"/>
        </w:rPr>
      </w:pPr>
      <w:r w:rsidRPr="005A7BCE">
        <w:rPr>
          <w:rFonts w:ascii="Gotham Book" w:hAnsi="Gotham Book"/>
          <w:b/>
          <w:sz w:val="19"/>
          <w:szCs w:val="19"/>
        </w:rPr>
        <w:t>E</w:t>
      </w:r>
      <w:r w:rsidRPr="005A7BCE">
        <w:rPr>
          <w:rFonts w:ascii="Gotham Book" w:hAnsi="Gotham Book"/>
          <w:b/>
          <w:spacing w:val="1"/>
          <w:sz w:val="19"/>
          <w:szCs w:val="19"/>
        </w:rPr>
        <w:t>du</w:t>
      </w:r>
      <w:r w:rsidRPr="005A7BCE">
        <w:rPr>
          <w:rFonts w:ascii="Gotham Book" w:hAnsi="Gotham Book"/>
          <w:b/>
          <w:spacing w:val="-1"/>
          <w:sz w:val="19"/>
          <w:szCs w:val="19"/>
        </w:rPr>
        <w:t>c</w:t>
      </w:r>
      <w:r w:rsidRPr="005A7BCE">
        <w:rPr>
          <w:rFonts w:ascii="Gotham Book" w:hAnsi="Gotham Book"/>
          <w:b/>
          <w:sz w:val="19"/>
          <w:szCs w:val="19"/>
        </w:rPr>
        <w:t>a</w:t>
      </w:r>
      <w:r w:rsidRPr="005A7BCE">
        <w:rPr>
          <w:rFonts w:ascii="Gotham Book" w:hAnsi="Gotham Book"/>
          <w:b/>
          <w:spacing w:val="-1"/>
          <w:sz w:val="19"/>
          <w:szCs w:val="19"/>
        </w:rPr>
        <w:t>t</w:t>
      </w:r>
      <w:r w:rsidRPr="005A7BCE">
        <w:rPr>
          <w:rFonts w:ascii="Gotham Book" w:hAnsi="Gotham Book"/>
          <w:b/>
          <w:sz w:val="19"/>
          <w:szCs w:val="19"/>
        </w:rPr>
        <w:t>io</w:t>
      </w:r>
      <w:r w:rsidRPr="005A7BCE">
        <w:rPr>
          <w:rFonts w:ascii="Gotham Book" w:hAnsi="Gotham Book"/>
          <w:b/>
          <w:spacing w:val="1"/>
          <w:sz w:val="19"/>
          <w:szCs w:val="19"/>
        </w:rPr>
        <w:t>n</w:t>
      </w:r>
      <w:bookmarkStart w:id="0" w:name="_Hlk391388044"/>
      <w:bookmarkStart w:id="1" w:name="_Hlk377681012"/>
      <w:r w:rsidR="0022201A" w:rsidRPr="005A7BCE">
        <w:rPr>
          <w:rFonts w:ascii="Gotham Book" w:hAnsi="Gotham Book"/>
          <w:b/>
          <w:sz w:val="19"/>
          <w:szCs w:val="19"/>
        </w:rPr>
        <w:t>:</w:t>
      </w:r>
      <w:r w:rsidR="0022201A" w:rsidRPr="005A7BCE">
        <w:rPr>
          <w:rFonts w:ascii="Gotham Book" w:hAnsi="Gotham Book"/>
          <w:b/>
          <w:sz w:val="19"/>
          <w:szCs w:val="19"/>
        </w:rPr>
        <w:tab/>
      </w:r>
      <w:r w:rsidR="002930AF" w:rsidRPr="005A7BCE">
        <w:rPr>
          <w:rFonts w:ascii="Gotham Book" w:hAnsi="Gotham Book"/>
          <w:b/>
          <w:sz w:val="19"/>
          <w:szCs w:val="19"/>
        </w:rPr>
        <w:t xml:space="preserve">University of New </w:t>
      </w:r>
      <w:bookmarkStart w:id="2" w:name="_Hlk391388105"/>
      <w:r w:rsidR="00A84C3D" w:rsidRPr="005A7BCE">
        <w:rPr>
          <w:rFonts w:ascii="Gotham Book" w:hAnsi="Gotham Book"/>
          <w:b/>
          <w:sz w:val="19"/>
          <w:szCs w:val="19"/>
        </w:rPr>
        <w:t xml:space="preserve">Hampshire </w:t>
      </w:r>
      <w:bookmarkStart w:id="3" w:name="_Hlk399363121"/>
      <w:r w:rsidR="00A84C3D" w:rsidRPr="005A7BCE">
        <w:rPr>
          <w:rFonts w:ascii="Gotham Book" w:hAnsi="Gotham Book"/>
          <w:spacing w:val="-4"/>
          <w:sz w:val="19"/>
          <w:szCs w:val="19"/>
        </w:rPr>
        <w:t>–</w:t>
      </w:r>
      <w:bookmarkEnd w:id="3"/>
      <w:r w:rsidR="00153A2E" w:rsidRPr="005A7BCE">
        <w:rPr>
          <w:rFonts w:ascii="Gotham Book" w:hAnsi="Gotham Book"/>
          <w:spacing w:val="-4"/>
          <w:sz w:val="19"/>
          <w:szCs w:val="19"/>
        </w:rPr>
        <w:t xml:space="preserve"> </w:t>
      </w:r>
      <w:r w:rsidR="002C7537">
        <w:rPr>
          <w:rFonts w:ascii="Gotham Book" w:hAnsi="Gotham Book"/>
          <w:i/>
          <w:sz w:val="19"/>
          <w:szCs w:val="19"/>
        </w:rPr>
        <w:t xml:space="preserve">College of Engineering and Physical Sciences         </w:t>
      </w:r>
      <w:r w:rsidR="005A3823">
        <w:rPr>
          <w:rFonts w:ascii="Gotham Book" w:hAnsi="Gotham Book"/>
          <w:i/>
          <w:sz w:val="19"/>
          <w:szCs w:val="19"/>
        </w:rPr>
        <w:t xml:space="preserve">        </w:t>
      </w:r>
      <w:r w:rsidR="002C7537">
        <w:rPr>
          <w:rFonts w:ascii="Gotham Book" w:hAnsi="Gotham Book"/>
          <w:b/>
          <w:spacing w:val="-1"/>
          <w:sz w:val="19"/>
          <w:szCs w:val="19"/>
        </w:rPr>
        <w:t>Aug. 2016</w:t>
      </w:r>
      <w:r w:rsidR="000A21C0" w:rsidRPr="005A7BCE">
        <w:rPr>
          <w:rFonts w:ascii="Gotham Book" w:hAnsi="Gotham Book"/>
          <w:b/>
          <w:spacing w:val="-1"/>
          <w:sz w:val="19"/>
          <w:szCs w:val="19"/>
        </w:rPr>
        <w:t xml:space="preserve"> – </w:t>
      </w:r>
      <w:bookmarkEnd w:id="2"/>
      <w:r w:rsidR="00C855B6">
        <w:rPr>
          <w:rFonts w:ascii="Gotham Book" w:hAnsi="Gotham Book"/>
          <w:b/>
          <w:spacing w:val="-1"/>
          <w:sz w:val="19"/>
          <w:szCs w:val="19"/>
        </w:rPr>
        <w:t xml:space="preserve"> May 2020</w:t>
      </w:r>
      <w:r w:rsidR="00E64953">
        <w:rPr>
          <w:rFonts w:ascii="Gotham Book" w:hAnsi="Gotham Book"/>
          <w:b/>
          <w:spacing w:val="-1"/>
          <w:sz w:val="19"/>
          <w:szCs w:val="19"/>
        </w:rPr>
        <w:t>, anticipated</w:t>
      </w:r>
    </w:p>
    <w:p w14:paraId="5A122FF6" w14:textId="2A8CD159" w:rsidR="002930AF" w:rsidRDefault="00B83461" w:rsidP="00B54556">
      <w:pPr>
        <w:spacing w:line="276" w:lineRule="auto"/>
        <w:ind w:left="1440"/>
        <w:rPr>
          <w:rFonts w:ascii="Gotham Book" w:hAnsi="Gotham Book"/>
          <w:sz w:val="19"/>
          <w:szCs w:val="19"/>
        </w:rPr>
      </w:pPr>
      <w:bookmarkStart w:id="4" w:name="_Hlk391388347"/>
      <w:r>
        <w:rPr>
          <w:rFonts w:ascii="Gotham Book" w:hAnsi="Gotham Book"/>
          <w:spacing w:val="-2"/>
          <w:sz w:val="19"/>
          <w:szCs w:val="19"/>
        </w:rPr>
        <w:t>G</w:t>
      </w:r>
      <w:r w:rsidRPr="005A7BCE">
        <w:rPr>
          <w:rFonts w:ascii="Gotham Book" w:hAnsi="Gotham Book"/>
          <w:sz w:val="19"/>
          <w:szCs w:val="19"/>
        </w:rPr>
        <w:t xml:space="preserve">PA: </w:t>
      </w:r>
      <w:r>
        <w:rPr>
          <w:rFonts w:ascii="Gotham Book" w:hAnsi="Gotham Book"/>
          <w:b/>
          <w:sz w:val="19"/>
          <w:szCs w:val="19"/>
        </w:rPr>
        <w:t>3.</w:t>
      </w:r>
      <w:r w:rsidR="00855BA5">
        <w:rPr>
          <w:rFonts w:ascii="Gotham Book" w:hAnsi="Gotham Book"/>
          <w:b/>
          <w:sz w:val="19"/>
          <w:szCs w:val="19"/>
        </w:rPr>
        <w:t>8</w:t>
      </w:r>
      <w:r w:rsidR="005965E2">
        <w:rPr>
          <w:rFonts w:ascii="Gotham Book" w:hAnsi="Gotham Book"/>
          <w:b/>
          <w:sz w:val="19"/>
          <w:szCs w:val="19"/>
        </w:rPr>
        <w:t>1</w:t>
      </w:r>
      <w:r w:rsidRPr="005A7BCE">
        <w:rPr>
          <w:rFonts w:ascii="Gotham Book" w:hAnsi="Gotham Book"/>
          <w:b/>
          <w:sz w:val="19"/>
          <w:szCs w:val="19"/>
        </w:rPr>
        <w:t>/4.0</w:t>
      </w:r>
      <w:r>
        <w:rPr>
          <w:rFonts w:ascii="Gotham Book" w:hAnsi="Gotham Book"/>
          <w:b/>
          <w:sz w:val="19"/>
          <w:szCs w:val="19"/>
        </w:rPr>
        <w:t xml:space="preserve"> </w:t>
      </w:r>
      <w:r w:rsidRPr="005A7BCE">
        <w:rPr>
          <w:rFonts w:ascii="Gotham Book" w:hAnsi="Gotham Book"/>
          <w:sz w:val="19"/>
          <w:szCs w:val="19"/>
        </w:rPr>
        <w:t>|</w:t>
      </w:r>
      <w:r>
        <w:rPr>
          <w:rFonts w:ascii="Gotham Book" w:hAnsi="Gotham Book"/>
          <w:sz w:val="19"/>
          <w:szCs w:val="19"/>
        </w:rPr>
        <w:t xml:space="preserve"> </w:t>
      </w:r>
      <w:r w:rsidR="005535E0">
        <w:rPr>
          <w:rFonts w:ascii="Gotham Book" w:hAnsi="Gotham Book"/>
          <w:sz w:val="19"/>
          <w:szCs w:val="19"/>
        </w:rPr>
        <w:t>Honors Program</w:t>
      </w:r>
      <w:r w:rsidR="005535E0" w:rsidRPr="005A7BCE">
        <w:rPr>
          <w:rFonts w:ascii="Gotham Book" w:hAnsi="Gotham Book"/>
          <w:spacing w:val="-2"/>
          <w:sz w:val="19"/>
          <w:szCs w:val="19"/>
        </w:rPr>
        <w:t xml:space="preserve"> </w:t>
      </w:r>
      <w:r w:rsidR="005535E0" w:rsidRPr="005A7BCE">
        <w:rPr>
          <w:rFonts w:ascii="Gotham Book" w:hAnsi="Gotham Book"/>
          <w:sz w:val="19"/>
          <w:szCs w:val="19"/>
        </w:rPr>
        <w:t>|</w:t>
      </w:r>
      <w:r w:rsidR="005535E0">
        <w:rPr>
          <w:rFonts w:ascii="Gotham Book" w:hAnsi="Gotham Book"/>
          <w:sz w:val="19"/>
          <w:szCs w:val="19"/>
        </w:rPr>
        <w:t xml:space="preserve"> </w:t>
      </w:r>
      <w:r w:rsidR="002930AF" w:rsidRPr="005A7BCE">
        <w:rPr>
          <w:rFonts w:ascii="Gotham Book" w:hAnsi="Gotham Book"/>
          <w:spacing w:val="-2"/>
          <w:sz w:val="19"/>
          <w:szCs w:val="19"/>
        </w:rPr>
        <w:t>B</w:t>
      </w:r>
      <w:r w:rsidR="000A21C0" w:rsidRPr="005A7BCE">
        <w:rPr>
          <w:rFonts w:ascii="Gotham Book" w:hAnsi="Gotham Book"/>
          <w:spacing w:val="-1"/>
          <w:sz w:val="19"/>
          <w:szCs w:val="19"/>
        </w:rPr>
        <w:t>.S</w:t>
      </w:r>
      <w:r w:rsidR="002930AF" w:rsidRPr="005A7BCE">
        <w:rPr>
          <w:rFonts w:ascii="Gotham Book" w:hAnsi="Gotham Book"/>
          <w:sz w:val="19"/>
          <w:szCs w:val="19"/>
        </w:rPr>
        <w:t>,</w:t>
      </w:r>
      <w:r w:rsidR="002930AF" w:rsidRPr="005A7BCE">
        <w:rPr>
          <w:rFonts w:ascii="Gotham Book" w:hAnsi="Gotham Book"/>
          <w:spacing w:val="4"/>
          <w:sz w:val="19"/>
          <w:szCs w:val="19"/>
        </w:rPr>
        <w:t xml:space="preserve"> </w:t>
      </w:r>
      <w:r w:rsidR="002C7537">
        <w:rPr>
          <w:rFonts w:ascii="Gotham Book" w:hAnsi="Gotham Book"/>
          <w:spacing w:val="-2"/>
          <w:sz w:val="19"/>
          <w:szCs w:val="19"/>
        </w:rPr>
        <w:t>Mechanical Engineering</w:t>
      </w:r>
      <w:r w:rsidR="000A21C0" w:rsidRPr="005A7BCE">
        <w:rPr>
          <w:rFonts w:ascii="Gotham Book" w:hAnsi="Gotham Book"/>
          <w:sz w:val="19"/>
          <w:szCs w:val="19"/>
        </w:rPr>
        <w:t xml:space="preserve"> </w:t>
      </w:r>
      <w:r w:rsidR="00C72EF0" w:rsidRPr="005A7BCE">
        <w:rPr>
          <w:rFonts w:ascii="Gotham Book" w:hAnsi="Gotham Book"/>
          <w:sz w:val="19"/>
          <w:szCs w:val="19"/>
        </w:rPr>
        <w:t xml:space="preserve">| </w:t>
      </w:r>
      <w:r w:rsidR="00E64953">
        <w:rPr>
          <w:rFonts w:ascii="Gotham Book" w:hAnsi="Gotham Book"/>
          <w:sz w:val="19"/>
          <w:szCs w:val="19"/>
        </w:rPr>
        <w:t>Physics Minor</w:t>
      </w:r>
      <w:r>
        <w:rPr>
          <w:rFonts w:ascii="Gotham Book" w:hAnsi="Gotham Book"/>
          <w:sz w:val="19"/>
          <w:szCs w:val="19"/>
        </w:rPr>
        <w:t xml:space="preserve"> </w:t>
      </w:r>
    </w:p>
    <w:bookmarkEnd w:id="0"/>
    <w:bookmarkEnd w:id="1"/>
    <w:bookmarkEnd w:id="4"/>
    <w:p w14:paraId="15368EAF" w14:textId="77777777" w:rsidR="00CA2080" w:rsidRPr="00B54556" w:rsidRDefault="00CA2080" w:rsidP="00B54556">
      <w:pPr>
        <w:pBdr>
          <w:bottom w:val="single" w:sz="4" w:space="1" w:color="auto"/>
        </w:pBdr>
        <w:spacing w:before="10" w:line="276" w:lineRule="auto"/>
        <w:rPr>
          <w:rFonts w:ascii="Gotham Book" w:hAnsi="Gotham Book"/>
          <w:sz w:val="10"/>
          <w:szCs w:val="10"/>
        </w:rPr>
      </w:pPr>
    </w:p>
    <w:p w14:paraId="690C96AE" w14:textId="77777777" w:rsidR="00CA2080" w:rsidRPr="00B54556" w:rsidRDefault="00CA2080" w:rsidP="00B54556">
      <w:pPr>
        <w:spacing w:before="10" w:line="276" w:lineRule="auto"/>
        <w:jc w:val="both"/>
        <w:rPr>
          <w:rFonts w:ascii="Gotham Book" w:hAnsi="Gotham Book"/>
          <w:sz w:val="10"/>
          <w:szCs w:val="10"/>
        </w:rPr>
      </w:pPr>
    </w:p>
    <w:p w14:paraId="22FD7983" w14:textId="48C73F11" w:rsidR="00CA2080" w:rsidRPr="005A7BCE" w:rsidRDefault="00A90164" w:rsidP="00B54556">
      <w:pPr>
        <w:spacing w:line="276" w:lineRule="auto"/>
        <w:ind w:left="2160" w:hanging="2160"/>
        <w:jc w:val="both"/>
        <w:rPr>
          <w:rFonts w:ascii="Gotham Book" w:hAnsi="Gotham Book"/>
          <w:sz w:val="19"/>
          <w:szCs w:val="19"/>
        </w:rPr>
      </w:pPr>
      <w:r w:rsidRPr="005A7BCE">
        <w:rPr>
          <w:rFonts w:ascii="Gotham Book" w:hAnsi="Gotham Book"/>
          <w:b/>
          <w:sz w:val="19"/>
          <w:szCs w:val="19"/>
        </w:rPr>
        <w:t>T</w:t>
      </w:r>
      <w:r w:rsidRPr="005A7BCE">
        <w:rPr>
          <w:rFonts w:ascii="Gotham Book" w:hAnsi="Gotham Book"/>
          <w:b/>
          <w:spacing w:val="-1"/>
          <w:sz w:val="19"/>
          <w:szCs w:val="19"/>
        </w:rPr>
        <w:t>ec</w:t>
      </w:r>
      <w:r w:rsidR="00B83461">
        <w:rPr>
          <w:rFonts w:ascii="Gotham Book" w:hAnsi="Gotham Book"/>
          <w:b/>
          <w:spacing w:val="1"/>
          <w:sz w:val="19"/>
          <w:szCs w:val="19"/>
        </w:rPr>
        <w:t>h</w:t>
      </w:r>
      <w:r w:rsidR="0022201A" w:rsidRPr="005A7BCE">
        <w:rPr>
          <w:rFonts w:ascii="Gotham Book" w:hAnsi="Gotham Book"/>
          <w:b/>
          <w:spacing w:val="1"/>
          <w:sz w:val="19"/>
          <w:szCs w:val="19"/>
        </w:rPr>
        <w:t xml:space="preserve"> </w:t>
      </w:r>
      <w:r w:rsidRPr="005A7BCE">
        <w:rPr>
          <w:rFonts w:ascii="Gotham Book" w:hAnsi="Gotham Book"/>
          <w:b/>
          <w:spacing w:val="1"/>
          <w:sz w:val="19"/>
          <w:szCs w:val="19"/>
        </w:rPr>
        <w:t>Sk</w:t>
      </w:r>
      <w:r w:rsidRPr="005A7BCE">
        <w:rPr>
          <w:rFonts w:ascii="Gotham Book" w:hAnsi="Gotham Book"/>
          <w:b/>
          <w:spacing w:val="-2"/>
          <w:sz w:val="19"/>
          <w:szCs w:val="19"/>
        </w:rPr>
        <w:t>i</w:t>
      </w:r>
      <w:r w:rsidRPr="005A7BCE">
        <w:rPr>
          <w:rFonts w:ascii="Gotham Book" w:hAnsi="Gotham Book"/>
          <w:b/>
          <w:sz w:val="19"/>
          <w:szCs w:val="19"/>
        </w:rPr>
        <w:t>l</w:t>
      </w:r>
      <w:r w:rsidRPr="005A7BCE">
        <w:rPr>
          <w:rFonts w:ascii="Gotham Book" w:hAnsi="Gotham Book"/>
          <w:b/>
          <w:spacing w:val="1"/>
          <w:sz w:val="19"/>
          <w:szCs w:val="19"/>
        </w:rPr>
        <w:t>l</w:t>
      </w:r>
      <w:r w:rsidR="0022201A" w:rsidRPr="005A7BCE">
        <w:rPr>
          <w:rFonts w:ascii="Gotham Book" w:hAnsi="Gotham Book"/>
          <w:b/>
          <w:sz w:val="19"/>
          <w:szCs w:val="19"/>
        </w:rPr>
        <w:t xml:space="preserve">s:      </w:t>
      </w:r>
      <w:r w:rsidR="005F2F6C">
        <w:rPr>
          <w:rFonts w:ascii="Gotham Book" w:hAnsi="Gotham Book"/>
          <w:b/>
          <w:sz w:val="19"/>
          <w:szCs w:val="19"/>
        </w:rPr>
        <w:t xml:space="preserve">      </w:t>
      </w:r>
      <w:r w:rsidR="00B83461">
        <w:rPr>
          <w:rFonts w:ascii="Gotham Book" w:hAnsi="Gotham Book"/>
          <w:b/>
          <w:sz w:val="19"/>
          <w:szCs w:val="19"/>
        </w:rPr>
        <w:t xml:space="preserve"> </w:t>
      </w:r>
      <w:r w:rsidR="002C7537">
        <w:rPr>
          <w:rFonts w:ascii="Gotham Book" w:hAnsi="Gotham Book"/>
          <w:sz w:val="19"/>
          <w:szCs w:val="19"/>
        </w:rPr>
        <w:t xml:space="preserve">Solidworks </w:t>
      </w:r>
      <w:r w:rsidR="002C7537" w:rsidRPr="005A7BCE">
        <w:rPr>
          <w:rFonts w:ascii="Gotham Book" w:hAnsi="Gotham Book"/>
          <w:sz w:val="19"/>
          <w:szCs w:val="19"/>
        </w:rPr>
        <w:t>|</w:t>
      </w:r>
      <w:r w:rsidR="002C7537">
        <w:rPr>
          <w:rFonts w:ascii="Gotham Book" w:hAnsi="Gotham Book"/>
          <w:sz w:val="19"/>
          <w:szCs w:val="19"/>
        </w:rPr>
        <w:t xml:space="preserve"> Python</w:t>
      </w:r>
      <w:r w:rsidR="00013F36">
        <w:rPr>
          <w:rFonts w:ascii="Gotham Book" w:hAnsi="Gotham Book"/>
          <w:sz w:val="19"/>
          <w:szCs w:val="19"/>
        </w:rPr>
        <w:t xml:space="preserve"> </w:t>
      </w:r>
      <w:r w:rsidR="00013F36" w:rsidRPr="005A7BCE">
        <w:rPr>
          <w:rFonts w:ascii="Gotham Book" w:hAnsi="Gotham Book"/>
          <w:sz w:val="19"/>
          <w:szCs w:val="19"/>
        </w:rPr>
        <w:t>|</w:t>
      </w:r>
      <w:r w:rsidR="00E41710">
        <w:rPr>
          <w:rFonts w:ascii="Gotham Book" w:hAnsi="Gotham Book"/>
          <w:sz w:val="19"/>
          <w:szCs w:val="19"/>
        </w:rPr>
        <w:t xml:space="preserve"> MATLAB</w:t>
      </w:r>
      <w:r w:rsidR="00EE71CF">
        <w:rPr>
          <w:rFonts w:ascii="Gotham Book" w:hAnsi="Gotham Book"/>
          <w:sz w:val="19"/>
          <w:szCs w:val="19"/>
        </w:rPr>
        <w:t xml:space="preserve"> </w:t>
      </w:r>
      <w:r w:rsidR="008A0EA9" w:rsidRPr="005A7BCE">
        <w:rPr>
          <w:rFonts w:ascii="Gotham Book" w:hAnsi="Gotham Book"/>
          <w:sz w:val="19"/>
          <w:szCs w:val="19"/>
        </w:rPr>
        <w:t>|</w:t>
      </w:r>
      <w:r w:rsidR="008A0EA9">
        <w:rPr>
          <w:rFonts w:ascii="Gotham Book" w:hAnsi="Gotham Book"/>
          <w:sz w:val="19"/>
          <w:szCs w:val="19"/>
        </w:rPr>
        <w:t xml:space="preserve"> </w:t>
      </w:r>
      <w:r w:rsidR="00861D85">
        <w:rPr>
          <w:rFonts w:ascii="Gotham Book" w:hAnsi="Gotham Book"/>
          <w:sz w:val="19"/>
          <w:szCs w:val="19"/>
        </w:rPr>
        <w:t xml:space="preserve">VSM </w:t>
      </w:r>
      <w:r w:rsidR="00861D85" w:rsidRPr="005A7BCE">
        <w:rPr>
          <w:rFonts w:ascii="Gotham Book" w:hAnsi="Gotham Book"/>
          <w:sz w:val="19"/>
          <w:szCs w:val="19"/>
        </w:rPr>
        <w:t>|</w:t>
      </w:r>
      <w:r w:rsidR="00861D85">
        <w:rPr>
          <w:rFonts w:ascii="Gotham Book" w:hAnsi="Gotham Book"/>
          <w:sz w:val="19"/>
          <w:szCs w:val="19"/>
        </w:rPr>
        <w:t xml:space="preserve"> GD&amp;T</w:t>
      </w:r>
      <w:r w:rsidR="00221807">
        <w:rPr>
          <w:rFonts w:ascii="Gotham Book" w:hAnsi="Gotham Book"/>
          <w:sz w:val="19"/>
          <w:szCs w:val="19"/>
        </w:rPr>
        <w:t xml:space="preserve"> </w:t>
      </w:r>
      <w:r w:rsidR="00221807" w:rsidRPr="005A7BCE">
        <w:rPr>
          <w:rFonts w:ascii="Gotham Book" w:hAnsi="Gotham Book"/>
          <w:sz w:val="19"/>
          <w:szCs w:val="19"/>
        </w:rPr>
        <w:t>|</w:t>
      </w:r>
      <w:r w:rsidR="00221807">
        <w:rPr>
          <w:rFonts w:ascii="Gotham Book" w:hAnsi="Gotham Book"/>
          <w:sz w:val="19"/>
          <w:szCs w:val="19"/>
        </w:rPr>
        <w:t xml:space="preserve"> Machining</w:t>
      </w:r>
      <w:r w:rsidR="00EE71CF">
        <w:rPr>
          <w:rFonts w:ascii="Gotham Book" w:hAnsi="Gotham Book"/>
          <w:sz w:val="19"/>
          <w:szCs w:val="19"/>
        </w:rPr>
        <w:t xml:space="preserve"> </w:t>
      </w:r>
      <w:r w:rsidR="00EE71CF" w:rsidRPr="005A7BCE">
        <w:rPr>
          <w:rFonts w:ascii="Gotham Book" w:hAnsi="Gotham Book"/>
          <w:sz w:val="19"/>
          <w:szCs w:val="19"/>
        </w:rPr>
        <w:t>|</w:t>
      </w:r>
      <w:r w:rsidR="00EE71CF">
        <w:rPr>
          <w:rFonts w:ascii="Gotham Book" w:hAnsi="Gotham Book"/>
          <w:sz w:val="19"/>
          <w:szCs w:val="19"/>
        </w:rPr>
        <w:t xml:space="preserve"> Welding </w:t>
      </w:r>
      <w:r w:rsidR="00EE71CF" w:rsidRPr="005A7BCE">
        <w:rPr>
          <w:rFonts w:ascii="Gotham Book" w:hAnsi="Gotham Book"/>
          <w:sz w:val="19"/>
          <w:szCs w:val="19"/>
        </w:rPr>
        <w:t>|</w:t>
      </w:r>
      <w:r w:rsidR="00EE71CF">
        <w:rPr>
          <w:rFonts w:ascii="Gotham Book" w:hAnsi="Gotham Book"/>
          <w:sz w:val="19"/>
          <w:szCs w:val="19"/>
        </w:rPr>
        <w:t xml:space="preserve"> </w:t>
      </w:r>
      <w:r w:rsidR="00075063">
        <w:rPr>
          <w:rFonts w:ascii="Gotham Book" w:hAnsi="Gotham Book"/>
          <w:sz w:val="19"/>
          <w:szCs w:val="19"/>
        </w:rPr>
        <w:t xml:space="preserve">Autodesk Fusion 360 </w:t>
      </w:r>
      <w:r w:rsidR="00075063" w:rsidRPr="005A7BCE">
        <w:rPr>
          <w:rFonts w:ascii="Gotham Book" w:hAnsi="Gotham Book"/>
          <w:sz w:val="19"/>
          <w:szCs w:val="19"/>
        </w:rPr>
        <w:t>|</w:t>
      </w:r>
      <w:r w:rsidR="00075063">
        <w:rPr>
          <w:rFonts w:ascii="Gotham Book" w:hAnsi="Gotham Book"/>
          <w:sz w:val="19"/>
          <w:szCs w:val="19"/>
        </w:rPr>
        <w:t xml:space="preserve"> </w:t>
      </w:r>
      <w:r w:rsidR="00EE71CF">
        <w:rPr>
          <w:rFonts w:ascii="Gotham Book" w:hAnsi="Gotham Book"/>
          <w:sz w:val="19"/>
          <w:szCs w:val="19"/>
        </w:rPr>
        <w:t xml:space="preserve">CNC Milling </w:t>
      </w:r>
      <w:r w:rsidR="00EE71CF" w:rsidRPr="005A7BCE">
        <w:rPr>
          <w:rFonts w:ascii="Gotham Book" w:hAnsi="Gotham Book"/>
          <w:sz w:val="19"/>
          <w:szCs w:val="19"/>
        </w:rPr>
        <w:t>|</w:t>
      </w:r>
      <w:r w:rsidR="00EE71CF">
        <w:rPr>
          <w:rFonts w:ascii="Gotham Book" w:hAnsi="Gotham Book"/>
          <w:sz w:val="19"/>
          <w:szCs w:val="19"/>
        </w:rPr>
        <w:t xml:space="preserve"> Water Jet</w:t>
      </w:r>
    </w:p>
    <w:p w14:paraId="712B6A6F" w14:textId="77777777" w:rsidR="00CA2080" w:rsidRPr="00B54556" w:rsidRDefault="00CA2080" w:rsidP="00B54556">
      <w:pPr>
        <w:pBdr>
          <w:bottom w:val="single" w:sz="4" w:space="1" w:color="auto"/>
        </w:pBdr>
        <w:spacing w:line="276" w:lineRule="auto"/>
        <w:jc w:val="both"/>
        <w:rPr>
          <w:rFonts w:ascii="Gotham Book" w:hAnsi="Gotham Book"/>
          <w:sz w:val="10"/>
          <w:szCs w:val="10"/>
        </w:rPr>
      </w:pPr>
    </w:p>
    <w:p w14:paraId="299F07FB" w14:textId="77777777" w:rsidR="00CA2080" w:rsidRPr="00B54556" w:rsidRDefault="00CA2080" w:rsidP="00B54556">
      <w:pPr>
        <w:spacing w:line="276" w:lineRule="auto"/>
        <w:ind w:left="2160" w:hanging="2160"/>
        <w:jc w:val="both"/>
        <w:rPr>
          <w:rFonts w:ascii="Gotham Book" w:hAnsi="Gotham Book"/>
          <w:sz w:val="10"/>
          <w:szCs w:val="10"/>
        </w:rPr>
      </w:pPr>
    </w:p>
    <w:p w14:paraId="19968BF6" w14:textId="40534747" w:rsidR="00441A9B" w:rsidRPr="005A7BCE" w:rsidRDefault="00A90164" w:rsidP="00441A9B">
      <w:pPr>
        <w:spacing w:line="276" w:lineRule="auto"/>
        <w:jc w:val="both"/>
        <w:rPr>
          <w:rFonts w:ascii="Gotham Book" w:hAnsi="Gotham Book"/>
          <w:b/>
          <w:sz w:val="19"/>
          <w:szCs w:val="19"/>
        </w:rPr>
      </w:pPr>
      <w:r w:rsidRPr="005A7BCE">
        <w:rPr>
          <w:rFonts w:ascii="Gotham Book" w:hAnsi="Gotham Book"/>
          <w:b/>
          <w:sz w:val="19"/>
          <w:szCs w:val="19"/>
        </w:rPr>
        <w:t>E</w:t>
      </w:r>
      <w:r w:rsidR="00262AC9" w:rsidRPr="005A7BCE">
        <w:rPr>
          <w:rFonts w:ascii="Gotham Book" w:hAnsi="Gotham Book"/>
          <w:b/>
          <w:spacing w:val="-3"/>
          <w:sz w:val="19"/>
          <w:szCs w:val="19"/>
        </w:rPr>
        <w:t>xperience</w:t>
      </w:r>
      <w:bookmarkStart w:id="5" w:name="_Hlk482822188"/>
      <w:bookmarkStart w:id="6" w:name="_Hlk482822229"/>
      <w:r w:rsidR="0022201A" w:rsidRPr="005A7BCE">
        <w:rPr>
          <w:rFonts w:ascii="Gotham Book" w:hAnsi="Gotham Book"/>
          <w:b/>
          <w:sz w:val="19"/>
          <w:szCs w:val="19"/>
        </w:rPr>
        <w:t>:</w:t>
      </w:r>
      <w:r w:rsidR="0022201A" w:rsidRPr="005A7BCE">
        <w:rPr>
          <w:rFonts w:ascii="Gotham Book" w:hAnsi="Gotham Book"/>
          <w:b/>
          <w:sz w:val="19"/>
          <w:szCs w:val="19"/>
        </w:rPr>
        <w:tab/>
      </w:r>
      <w:r w:rsidR="00441A9B">
        <w:rPr>
          <w:rFonts w:ascii="Gotham Book" w:hAnsi="Gotham Book"/>
          <w:b/>
          <w:sz w:val="19"/>
          <w:szCs w:val="19"/>
        </w:rPr>
        <w:t xml:space="preserve">TURBOCAM International                                                                      </w:t>
      </w:r>
      <w:r w:rsidR="00441A9B">
        <w:rPr>
          <w:rFonts w:ascii="Gotham Book" w:hAnsi="Gotham Book"/>
          <w:b/>
          <w:sz w:val="19"/>
          <w:szCs w:val="19"/>
        </w:rPr>
        <w:tab/>
      </w:r>
      <w:r w:rsidR="00441A9B">
        <w:rPr>
          <w:rFonts w:ascii="Gotham Book" w:hAnsi="Gotham Book"/>
          <w:b/>
          <w:sz w:val="19"/>
          <w:szCs w:val="19"/>
        </w:rPr>
        <w:tab/>
      </w:r>
      <w:r w:rsidR="00441A9B">
        <w:rPr>
          <w:rFonts w:ascii="Gotham Book" w:hAnsi="Gotham Book"/>
          <w:b/>
          <w:sz w:val="19"/>
          <w:szCs w:val="19"/>
        </w:rPr>
        <w:tab/>
        <w:t xml:space="preserve">                  September 2018 – present</w:t>
      </w:r>
    </w:p>
    <w:p w14:paraId="3F840953" w14:textId="17A2F69F" w:rsidR="00441A9B" w:rsidRPr="005A7BCE" w:rsidRDefault="00441A9B" w:rsidP="00441A9B">
      <w:pPr>
        <w:spacing w:line="276" w:lineRule="auto"/>
        <w:ind w:left="720" w:firstLine="720"/>
        <w:jc w:val="both"/>
        <w:rPr>
          <w:rFonts w:ascii="Gotham Book" w:hAnsi="Gotham Book"/>
          <w:i/>
          <w:sz w:val="19"/>
          <w:szCs w:val="19"/>
        </w:rPr>
      </w:pPr>
      <w:r>
        <w:rPr>
          <w:rFonts w:ascii="Gotham Book" w:hAnsi="Gotham Book"/>
          <w:i/>
          <w:sz w:val="19"/>
          <w:szCs w:val="19"/>
        </w:rPr>
        <w:t>Manufacturing Engineering Intern</w:t>
      </w:r>
    </w:p>
    <w:p w14:paraId="47668E64" w14:textId="492648F6" w:rsidR="00441A9B" w:rsidRDefault="00441A9B" w:rsidP="00441A9B">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Creating and optimizing 5-axis mill tool paths using batch with feeds, speeds, approaches and retracts</w:t>
      </w:r>
    </w:p>
    <w:p w14:paraId="5CC9DF21" w14:textId="03D614A3" w:rsidR="00310548" w:rsidRPr="00310548" w:rsidRDefault="00310548" w:rsidP="00310548">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Using a Zoller Smile to precisely obtain tool measurement readings after an operation</w:t>
      </w:r>
    </w:p>
    <w:p w14:paraId="447178FB" w14:textId="2F1C4CD0" w:rsidR="00441A9B" w:rsidRDefault="00441A9B" w:rsidP="00441A9B">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 xml:space="preserve">Conducting an analysis on tool degradation with different tool coatings for Inconel 718 to determine if the extended tool life would outweigh the </w:t>
      </w:r>
      <w:r w:rsidR="00310548">
        <w:rPr>
          <w:rFonts w:ascii="Gotham Book" w:hAnsi="Gotham Book"/>
          <w:sz w:val="19"/>
          <w:szCs w:val="19"/>
        </w:rPr>
        <w:t>costs of tool coating implementation</w:t>
      </w:r>
      <w:r>
        <w:rPr>
          <w:rFonts w:ascii="Gotham Book" w:hAnsi="Gotham Book"/>
          <w:sz w:val="19"/>
          <w:szCs w:val="19"/>
        </w:rPr>
        <w:t xml:space="preserve"> </w:t>
      </w:r>
    </w:p>
    <w:p w14:paraId="7A268451" w14:textId="77777777" w:rsidR="00441A9B" w:rsidRPr="00E672C2" w:rsidRDefault="00441A9B" w:rsidP="00441A9B">
      <w:pPr>
        <w:spacing w:line="276" w:lineRule="auto"/>
        <w:ind w:left="720" w:firstLine="720"/>
        <w:jc w:val="both"/>
        <w:rPr>
          <w:rFonts w:ascii="Gotham Book" w:hAnsi="Gotham Book"/>
          <w:b/>
          <w:sz w:val="9"/>
          <w:szCs w:val="19"/>
        </w:rPr>
      </w:pPr>
    </w:p>
    <w:p w14:paraId="3819C3AD" w14:textId="5BE1A291" w:rsidR="00EE71CF" w:rsidRPr="005A7BCE" w:rsidRDefault="00EE71CF" w:rsidP="00441A9B">
      <w:pPr>
        <w:spacing w:line="276" w:lineRule="auto"/>
        <w:ind w:left="720" w:firstLine="720"/>
        <w:jc w:val="both"/>
        <w:rPr>
          <w:rFonts w:ascii="Gotham Book" w:hAnsi="Gotham Book"/>
          <w:b/>
          <w:sz w:val="19"/>
          <w:szCs w:val="19"/>
        </w:rPr>
      </w:pPr>
      <w:r>
        <w:rPr>
          <w:rFonts w:ascii="Gotham Book" w:hAnsi="Gotham Book"/>
          <w:b/>
          <w:sz w:val="19"/>
          <w:szCs w:val="19"/>
        </w:rPr>
        <w:t>National Institute of Standards and Technology (NIST)</w:t>
      </w:r>
      <w:r>
        <w:rPr>
          <w:rFonts w:ascii="Gotham Book" w:hAnsi="Gotham Book"/>
          <w:b/>
          <w:sz w:val="19"/>
          <w:szCs w:val="19"/>
        </w:rPr>
        <w:tab/>
        <w:t xml:space="preserve">                                           </w:t>
      </w:r>
      <w:r w:rsidR="005A3823">
        <w:rPr>
          <w:rFonts w:ascii="Gotham Book" w:hAnsi="Gotham Book"/>
          <w:b/>
          <w:sz w:val="19"/>
          <w:szCs w:val="19"/>
        </w:rPr>
        <w:t xml:space="preserve"> </w:t>
      </w:r>
      <w:r>
        <w:rPr>
          <w:rFonts w:ascii="Gotham Book" w:hAnsi="Gotham Book"/>
          <w:b/>
          <w:sz w:val="19"/>
          <w:szCs w:val="19"/>
        </w:rPr>
        <w:t xml:space="preserve"> </w:t>
      </w:r>
      <w:r w:rsidR="005A3823">
        <w:rPr>
          <w:rFonts w:ascii="Gotham Book" w:hAnsi="Gotham Book"/>
          <w:b/>
          <w:sz w:val="19"/>
          <w:szCs w:val="19"/>
        </w:rPr>
        <w:t xml:space="preserve">                            </w:t>
      </w:r>
      <w:r>
        <w:rPr>
          <w:rFonts w:ascii="Gotham Book" w:hAnsi="Gotham Book"/>
          <w:b/>
          <w:sz w:val="19"/>
          <w:szCs w:val="19"/>
        </w:rPr>
        <w:t>May 201</w:t>
      </w:r>
      <w:r w:rsidR="0085299A">
        <w:rPr>
          <w:rFonts w:ascii="Gotham Book" w:hAnsi="Gotham Book"/>
          <w:b/>
          <w:sz w:val="19"/>
          <w:szCs w:val="19"/>
        </w:rPr>
        <w:t>8</w:t>
      </w:r>
      <w:r>
        <w:rPr>
          <w:rFonts w:ascii="Gotham Book" w:hAnsi="Gotham Book"/>
          <w:b/>
          <w:sz w:val="19"/>
          <w:szCs w:val="19"/>
        </w:rPr>
        <w:t xml:space="preserve"> – August 201</w:t>
      </w:r>
      <w:r w:rsidR="0085299A">
        <w:rPr>
          <w:rFonts w:ascii="Gotham Book" w:hAnsi="Gotham Book"/>
          <w:b/>
          <w:sz w:val="19"/>
          <w:szCs w:val="19"/>
        </w:rPr>
        <w:t>8</w:t>
      </w:r>
    </w:p>
    <w:p w14:paraId="4F7482DD" w14:textId="3918736E" w:rsidR="00EE71CF" w:rsidRPr="005A7BCE" w:rsidRDefault="00EE71CF" w:rsidP="00EE71CF">
      <w:pPr>
        <w:spacing w:line="276" w:lineRule="auto"/>
        <w:ind w:left="720" w:firstLine="720"/>
        <w:jc w:val="both"/>
        <w:rPr>
          <w:rFonts w:ascii="Gotham Book" w:hAnsi="Gotham Book"/>
          <w:i/>
          <w:sz w:val="19"/>
          <w:szCs w:val="19"/>
        </w:rPr>
      </w:pPr>
      <w:r>
        <w:rPr>
          <w:rFonts w:ascii="Gotham Book" w:hAnsi="Gotham Book"/>
          <w:i/>
          <w:sz w:val="19"/>
          <w:szCs w:val="19"/>
        </w:rPr>
        <w:t>Researcher</w:t>
      </w:r>
      <w:r w:rsidR="00E8377F">
        <w:rPr>
          <w:rFonts w:ascii="Gotham Book" w:hAnsi="Gotham Book"/>
          <w:i/>
          <w:sz w:val="19"/>
          <w:szCs w:val="19"/>
        </w:rPr>
        <w:t>: Mechanical Performance</w:t>
      </w:r>
    </w:p>
    <w:p w14:paraId="165CAC3F" w14:textId="77777777" w:rsidR="005A3823" w:rsidRDefault="00A874BF" w:rsidP="00A874BF">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C</w:t>
      </w:r>
      <w:r w:rsidR="00EE71CF" w:rsidRPr="00A874BF">
        <w:rPr>
          <w:rFonts w:ascii="Gotham Book" w:hAnsi="Gotham Book"/>
          <w:sz w:val="19"/>
          <w:szCs w:val="19"/>
        </w:rPr>
        <w:t>onduct</w:t>
      </w:r>
      <w:r>
        <w:rPr>
          <w:rFonts w:ascii="Gotham Book" w:hAnsi="Gotham Book"/>
          <w:sz w:val="19"/>
          <w:szCs w:val="19"/>
        </w:rPr>
        <w:t>ed</w:t>
      </w:r>
      <w:r w:rsidR="00EE71CF" w:rsidRPr="00A874BF">
        <w:rPr>
          <w:rFonts w:ascii="Gotham Book" w:hAnsi="Gotham Book"/>
          <w:sz w:val="19"/>
          <w:szCs w:val="19"/>
        </w:rPr>
        <w:t xml:space="preserve"> a</w:t>
      </w:r>
      <w:r>
        <w:rPr>
          <w:rFonts w:ascii="Gotham Book" w:hAnsi="Gotham Book"/>
          <w:sz w:val="19"/>
          <w:szCs w:val="19"/>
        </w:rPr>
        <w:t xml:space="preserve"> study on Inconel 625 in both tension and compression and stress triaxiality on axisymmetric 1018 steel</w:t>
      </w:r>
    </w:p>
    <w:p w14:paraId="57551FF4" w14:textId="19E4E839" w:rsidR="00A874BF" w:rsidRPr="005A3823" w:rsidRDefault="005A3823" w:rsidP="005A3823">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 xml:space="preserve">Performed </w:t>
      </w:r>
      <w:r w:rsidR="008215E7">
        <w:rPr>
          <w:rFonts w:ascii="Gotham Book" w:hAnsi="Gotham Book"/>
          <w:sz w:val="19"/>
          <w:szCs w:val="19"/>
        </w:rPr>
        <w:t>low strain rate tests on an MTS</w:t>
      </w:r>
    </w:p>
    <w:p w14:paraId="358078F7" w14:textId="1D23C136" w:rsidR="00A874BF" w:rsidRPr="00A874BF" w:rsidRDefault="00A874BF" w:rsidP="00A874BF">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 xml:space="preserve">Designed and performed all experiments on </w:t>
      </w:r>
      <w:r w:rsidR="005A3823">
        <w:rPr>
          <w:rFonts w:ascii="Gotham Book" w:hAnsi="Gotham Book"/>
          <w:sz w:val="19"/>
          <w:szCs w:val="19"/>
        </w:rPr>
        <w:t>a pulse-heated Split H</w:t>
      </w:r>
      <w:r w:rsidR="005A3823" w:rsidRPr="00A874BF">
        <w:rPr>
          <w:rFonts w:ascii="Gotham Book" w:hAnsi="Gotham Book"/>
          <w:sz w:val="19"/>
          <w:szCs w:val="19"/>
        </w:rPr>
        <w:t xml:space="preserve">opkinson </w:t>
      </w:r>
      <w:r w:rsidR="005A3823">
        <w:rPr>
          <w:rFonts w:ascii="Gotham Book" w:hAnsi="Gotham Book"/>
          <w:sz w:val="19"/>
          <w:szCs w:val="19"/>
        </w:rPr>
        <w:t>(Kolsky) Bar</w:t>
      </w:r>
      <w:r w:rsidR="008215E7">
        <w:rPr>
          <w:rFonts w:ascii="Gotham Book" w:hAnsi="Gotham Book"/>
          <w:sz w:val="19"/>
          <w:szCs w:val="19"/>
        </w:rPr>
        <w:t xml:space="preserve"> for high strain rates</w:t>
      </w:r>
    </w:p>
    <w:p w14:paraId="330DAD49" w14:textId="0F723CD5" w:rsidR="00EE71CF" w:rsidRDefault="00A874BF" w:rsidP="00CD155B">
      <w:pPr>
        <w:pStyle w:val="ListParagraph"/>
        <w:numPr>
          <w:ilvl w:val="0"/>
          <w:numId w:val="8"/>
        </w:numPr>
        <w:spacing w:line="276" w:lineRule="auto"/>
        <w:jc w:val="both"/>
        <w:rPr>
          <w:rFonts w:ascii="Gotham Book" w:hAnsi="Gotham Book"/>
          <w:sz w:val="19"/>
          <w:szCs w:val="19"/>
        </w:rPr>
      </w:pPr>
      <w:r w:rsidRPr="00A874BF">
        <w:rPr>
          <w:rFonts w:ascii="Gotham Book" w:hAnsi="Gotham Book"/>
          <w:sz w:val="19"/>
          <w:szCs w:val="19"/>
        </w:rPr>
        <w:t xml:space="preserve">Compiled all recorded data on experiments and used Python to perform calculations to output useful information </w:t>
      </w:r>
    </w:p>
    <w:p w14:paraId="2C948049" w14:textId="77777777" w:rsidR="005A3823" w:rsidRPr="00E672C2" w:rsidRDefault="005A3823" w:rsidP="005A3823">
      <w:pPr>
        <w:pStyle w:val="ListParagraph"/>
        <w:spacing w:line="276" w:lineRule="auto"/>
        <w:ind w:left="1800"/>
        <w:jc w:val="both"/>
        <w:rPr>
          <w:rFonts w:ascii="Gotham Book" w:hAnsi="Gotham Book"/>
          <w:sz w:val="9"/>
          <w:szCs w:val="19"/>
        </w:rPr>
      </w:pPr>
    </w:p>
    <w:p w14:paraId="40CD5D1F" w14:textId="0C3FDE32" w:rsidR="002C14C0" w:rsidRPr="005A7BCE" w:rsidRDefault="00EE71CF" w:rsidP="002C14C0">
      <w:pPr>
        <w:spacing w:line="276" w:lineRule="auto"/>
        <w:jc w:val="both"/>
        <w:rPr>
          <w:rFonts w:ascii="Gotham Book" w:hAnsi="Gotham Book"/>
          <w:b/>
          <w:sz w:val="19"/>
          <w:szCs w:val="19"/>
        </w:rPr>
      </w:pPr>
      <w:r>
        <w:rPr>
          <w:rFonts w:ascii="Gotham Book" w:hAnsi="Gotham Book"/>
          <w:b/>
          <w:sz w:val="19"/>
          <w:szCs w:val="19"/>
        </w:rPr>
        <w:tab/>
      </w:r>
      <w:r>
        <w:rPr>
          <w:rFonts w:ascii="Gotham Book" w:hAnsi="Gotham Book"/>
          <w:b/>
          <w:sz w:val="19"/>
          <w:szCs w:val="19"/>
        </w:rPr>
        <w:tab/>
      </w:r>
      <w:r w:rsidR="002C14C0">
        <w:rPr>
          <w:rFonts w:ascii="Gotham Book" w:hAnsi="Gotham Book"/>
          <w:b/>
          <w:sz w:val="19"/>
          <w:szCs w:val="19"/>
        </w:rPr>
        <w:t xml:space="preserve">UNH Mechanical Engineering </w:t>
      </w:r>
      <w:r w:rsidR="002C14C0">
        <w:rPr>
          <w:rFonts w:ascii="Gotham Book" w:hAnsi="Gotham Book"/>
          <w:b/>
          <w:sz w:val="19"/>
          <w:szCs w:val="19"/>
        </w:rPr>
        <w:tab/>
      </w:r>
      <w:r w:rsidR="002C14C0">
        <w:rPr>
          <w:rFonts w:ascii="Gotham Book" w:hAnsi="Gotham Book"/>
          <w:b/>
          <w:sz w:val="19"/>
          <w:szCs w:val="19"/>
        </w:rPr>
        <w:tab/>
      </w:r>
      <w:r w:rsidR="002C14C0">
        <w:rPr>
          <w:rFonts w:ascii="Gotham Book" w:hAnsi="Gotham Book"/>
          <w:b/>
          <w:sz w:val="19"/>
          <w:szCs w:val="19"/>
        </w:rPr>
        <w:tab/>
      </w:r>
      <w:r w:rsidR="002C14C0">
        <w:rPr>
          <w:rFonts w:ascii="Gotham Book" w:hAnsi="Gotham Book"/>
          <w:b/>
          <w:sz w:val="19"/>
          <w:szCs w:val="19"/>
        </w:rPr>
        <w:tab/>
      </w:r>
      <w:r w:rsidR="002C14C0">
        <w:rPr>
          <w:rFonts w:ascii="Gotham Book" w:hAnsi="Gotham Book"/>
          <w:b/>
          <w:sz w:val="19"/>
          <w:szCs w:val="19"/>
        </w:rPr>
        <w:tab/>
        <w:t xml:space="preserve">          </w:t>
      </w:r>
      <w:r w:rsidR="005A3823">
        <w:rPr>
          <w:rFonts w:ascii="Gotham Book" w:hAnsi="Gotham Book"/>
          <w:b/>
          <w:sz w:val="19"/>
          <w:szCs w:val="19"/>
        </w:rPr>
        <w:t xml:space="preserve">                            </w:t>
      </w:r>
      <w:r w:rsidR="002C14C0">
        <w:rPr>
          <w:rFonts w:ascii="Gotham Book" w:hAnsi="Gotham Book"/>
          <w:b/>
          <w:sz w:val="19"/>
          <w:szCs w:val="19"/>
        </w:rPr>
        <w:t xml:space="preserve">January 2018 – </w:t>
      </w:r>
      <w:r w:rsidR="0085299A">
        <w:rPr>
          <w:rFonts w:ascii="Gotham Book" w:hAnsi="Gotham Book"/>
          <w:b/>
          <w:sz w:val="19"/>
          <w:szCs w:val="19"/>
        </w:rPr>
        <w:t>May 2018</w:t>
      </w:r>
    </w:p>
    <w:p w14:paraId="217A49D4" w14:textId="1DF95DED" w:rsidR="002C14C0" w:rsidRPr="005A7BCE" w:rsidRDefault="002C14C0" w:rsidP="002C14C0">
      <w:pPr>
        <w:spacing w:line="276" w:lineRule="auto"/>
        <w:ind w:left="720" w:firstLine="720"/>
        <w:jc w:val="both"/>
        <w:rPr>
          <w:rFonts w:ascii="Gotham Book" w:hAnsi="Gotham Book"/>
          <w:i/>
          <w:sz w:val="19"/>
          <w:szCs w:val="19"/>
        </w:rPr>
      </w:pPr>
      <w:r>
        <w:rPr>
          <w:rFonts w:ascii="Gotham Book" w:hAnsi="Gotham Book"/>
          <w:i/>
          <w:sz w:val="19"/>
          <w:szCs w:val="19"/>
        </w:rPr>
        <w:t xml:space="preserve">Undergraduate Researcher </w:t>
      </w:r>
    </w:p>
    <w:p w14:paraId="653660D7" w14:textId="24EC98BF" w:rsidR="005A3823" w:rsidRPr="005A3823" w:rsidRDefault="0085299A" w:rsidP="002C14C0">
      <w:pPr>
        <w:pStyle w:val="ListParagraph"/>
        <w:numPr>
          <w:ilvl w:val="0"/>
          <w:numId w:val="8"/>
        </w:numPr>
        <w:spacing w:line="276" w:lineRule="auto"/>
        <w:jc w:val="both"/>
        <w:rPr>
          <w:rFonts w:ascii="Gotham Book" w:hAnsi="Gotham Book"/>
          <w:b/>
          <w:sz w:val="19"/>
          <w:szCs w:val="19"/>
        </w:rPr>
      </w:pPr>
      <w:r>
        <w:rPr>
          <w:rFonts w:ascii="Gotham Book" w:hAnsi="Gotham Book" w:cs="Segoe UI"/>
          <w:color w:val="212121"/>
          <w:sz w:val="19"/>
          <w:szCs w:val="19"/>
          <w:shd w:val="clear" w:color="auto" w:fill="FFFFFF"/>
        </w:rPr>
        <w:t>Design</w:t>
      </w:r>
      <w:r w:rsidR="005A3823">
        <w:rPr>
          <w:rFonts w:ascii="Gotham Book" w:hAnsi="Gotham Book" w:cs="Segoe UI"/>
          <w:color w:val="212121"/>
          <w:sz w:val="19"/>
          <w:szCs w:val="19"/>
          <w:shd w:val="clear" w:color="auto" w:fill="FFFFFF"/>
        </w:rPr>
        <w:t>ed</w:t>
      </w:r>
      <w:r>
        <w:rPr>
          <w:rFonts w:ascii="Gotham Book" w:hAnsi="Gotham Book" w:cs="Segoe UI"/>
          <w:color w:val="212121"/>
          <w:sz w:val="19"/>
          <w:szCs w:val="19"/>
          <w:shd w:val="clear" w:color="auto" w:fill="FFFFFF"/>
        </w:rPr>
        <w:t xml:space="preserve"> and model</w:t>
      </w:r>
      <w:r w:rsidR="005A3823">
        <w:rPr>
          <w:rFonts w:ascii="Gotham Book" w:hAnsi="Gotham Book" w:cs="Segoe UI"/>
          <w:color w:val="212121"/>
          <w:sz w:val="19"/>
          <w:szCs w:val="19"/>
          <w:shd w:val="clear" w:color="auto" w:fill="FFFFFF"/>
        </w:rPr>
        <w:t>ed</w:t>
      </w:r>
      <w:r>
        <w:rPr>
          <w:rFonts w:ascii="Gotham Book" w:hAnsi="Gotham Book" w:cs="Segoe UI"/>
          <w:color w:val="212121"/>
          <w:sz w:val="19"/>
          <w:szCs w:val="19"/>
          <w:shd w:val="clear" w:color="auto" w:fill="FFFFFF"/>
        </w:rPr>
        <w:t xml:space="preserve"> </w:t>
      </w:r>
      <w:r w:rsidR="005A3823">
        <w:rPr>
          <w:rFonts w:ascii="Gotham Book" w:hAnsi="Gotham Book" w:cs="Segoe UI"/>
          <w:color w:val="212121"/>
          <w:sz w:val="19"/>
          <w:szCs w:val="19"/>
          <w:shd w:val="clear" w:color="auto" w:fill="FFFFFF"/>
        </w:rPr>
        <w:t xml:space="preserve">axisymmetric </w:t>
      </w:r>
      <w:r w:rsidR="00A119BB">
        <w:rPr>
          <w:rFonts w:ascii="Gotham Book" w:hAnsi="Gotham Book" w:cs="Segoe UI"/>
          <w:color w:val="212121"/>
          <w:sz w:val="19"/>
          <w:szCs w:val="19"/>
          <w:shd w:val="clear" w:color="auto" w:fill="FFFFFF"/>
        </w:rPr>
        <w:t xml:space="preserve">1018 </w:t>
      </w:r>
      <w:r>
        <w:rPr>
          <w:rFonts w:ascii="Gotham Book" w:hAnsi="Gotham Book" w:cs="Segoe UI"/>
          <w:color w:val="212121"/>
          <w:sz w:val="19"/>
          <w:szCs w:val="19"/>
          <w:shd w:val="clear" w:color="auto" w:fill="FFFFFF"/>
        </w:rPr>
        <w:t xml:space="preserve">steel specimens </w:t>
      </w:r>
      <w:r w:rsidR="00844CA6">
        <w:rPr>
          <w:rFonts w:ascii="Gotham Book" w:hAnsi="Gotham Book" w:cs="Segoe UI"/>
          <w:color w:val="212121"/>
          <w:sz w:val="19"/>
          <w:szCs w:val="19"/>
          <w:shd w:val="clear" w:color="auto" w:fill="FFFFFF"/>
        </w:rPr>
        <w:t xml:space="preserve">using Solidworks and Abaqus </w:t>
      </w:r>
      <w:r>
        <w:rPr>
          <w:rFonts w:ascii="Gotham Book" w:hAnsi="Gotham Book" w:cs="Segoe UI"/>
          <w:color w:val="212121"/>
          <w:sz w:val="19"/>
          <w:szCs w:val="19"/>
          <w:shd w:val="clear" w:color="auto" w:fill="FFFFFF"/>
        </w:rPr>
        <w:t>to s</w:t>
      </w:r>
      <w:r w:rsidR="005A3823">
        <w:rPr>
          <w:rFonts w:ascii="Gotham Book" w:hAnsi="Gotham Book" w:cs="Segoe UI"/>
          <w:color w:val="212121"/>
          <w:sz w:val="19"/>
          <w:szCs w:val="19"/>
          <w:shd w:val="clear" w:color="auto" w:fill="FFFFFF"/>
        </w:rPr>
        <w:t xml:space="preserve">tudy </w:t>
      </w:r>
      <w:r w:rsidR="00F37FCB">
        <w:rPr>
          <w:rFonts w:ascii="Gotham Book" w:hAnsi="Gotham Book" w:cs="Segoe UI"/>
          <w:color w:val="212121"/>
          <w:sz w:val="19"/>
          <w:szCs w:val="19"/>
          <w:shd w:val="clear" w:color="auto" w:fill="FFFFFF"/>
        </w:rPr>
        <w:t>s</w:t>
      </w:r>
      <w:r w:rsidR="00F37FCB" w:rsidRPr="00F37FCB">
        <w:rPr>
          <w:rFonts w:ascii="Gotham Book" w:hAnsi="Gotham Book" w:cs="Segoe UI"/>
          <w:color w:val="212121"/>
          <w:sz w:val="19"/>
          <w:szCs w:val="19"/>
          <w:shd w:val="clear" w:color="auto" w:fill="FFFFFF"/>
        </w:rPr>
        <w:t xml:space="preserve">tress </w:t>
      </w:r>
      <w:r w:rsidR="00F37FCB">
        <w:rPr>
          <w:rFonts w:ascii="Gotham Book" w:hAnsi="Gotham Book" w:cs="Segoe UI"/>
          <w:color w:val="212121"/>
          <w:sz w:val="19"/>
          <w:szCs w:val="19"/>
          <w:shd w:val="clear" w:color="auto" w:fill="FFFFFF"/>
        </w:rPr>
        <w:t>t</w:t>
      </w:r>
      <w:r w:rsidR="00F37FCB" w:rsidRPr="00F37FCB">
        <w:rPr>
          <w:rFonts w:ascii="Gotham Book" w:hAnsi="Gotham Book" w:cs="Segoe UI"/>
          <w:color w:val="212121"/>
          <w:sz w:val="19"/>
          <w:szCs w:val="19"/>
          <w:shd w:val="clear" w:color="auto" w:fill="FFFFFF"/>
        </w:rPr>
        <w:t>riaxiality</w:t>
      </w:r>
    </w:p>
    <w:p w14:paraId="4CD10AB7" w14:textId="4224BB5E" w:rsidR="00F56D37" w:rsidRDefault="0085299A" w:rsidP="00B54556">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M</w:t>
      </w:r>
      <w:r w:rsidR="00F37FCB">
        <w:rPr>
          <w:rFonts w:ascii="Gotham Book" w:hAnsi="Gotham Book"/>
          <w:sz w:val="19"/>
          <w:szCs w:val="19"/>
        </w:rPr>
        <w:t>anufacture</w:t>
      </w:r>
      <w:r>
        <w:rPr>
          <w:rFonts w:ascii="Gotham Book" w:hAnsi="Gotham Book"/>
          <w:sz w:val="19"/>
          <w:szCs w:val="19"/>
        </w:rPr>
        <w:t>d</w:t>
      </w:r>
      <w:r w:rsidR="00F37FCB">
        <w:rPr>
          <w:rFonts w:ascii="Gotham Book" w:hAnsi="Gotham Book"/>
          <w:sz w:val="19"/>
          <w:szCs w:val="19"/>
        </w:rPr>
        <w:t xml:space="preserve"> </w:t>
      </w:r>
      <w:r>
        <w:rPr>
          <w:rFonts w:ascii="Gotham Book" w:hAnsi="Gotham Book"/>
          <w:sz w:val="19"/>
          <w:szCs w:val="19"/>
        </w:rPr>
        <w:t>30 Inconel 625 s</w:t>
      </w:r>
      <w:r w:rsidR="00F37FCB">
        <w:rPr>
          <w:rFonts w:ascii="Gotham Book" w:hAnsi="Gotham Book"/>
          <w:sz w:val="19"/>
          <w:szCs w:val="19"/>
        </w:rPr>
        <w:t xml:space="preserve">pecimens </w:t>
      </w:r>
      <w:r>
        <w:rPr>
          <w:rFonts w:ascii="Gotham Book" w:hAnsi="Gotham Book"/>
          <w:sz w:val="19"/>
          <w:szCs w:val="19"/>
        </w:rPr>
        <w:t>in various rolling direction</w:t>
      </w:r>
      <w:r w:rsidR="00A119BB">
        <w:rPr>
          <w:rFonts w:ascii="Gotham Book" w:hAnsi="Gotham Book"/>
          <w:sz w:val="19"/>
          <w:szCs w:val="19"/>
        </w:rPr>
        <w:t>s to stu</w:t>
      </w:r>
      <w:r>
        <w:rPr>
          <w:rFonts w:ascii="Gotham Book" w:hAnsi="Gotham Book"/>
          <w:sz w:val="19"/>
          <w:szCs w:val="19"/>
        </w:rPr>
        <w:t xml:space="preserve">dy the </w:t>
      </w:r>
      <w:r w:rsidR="00A119BB">
        <w:rPr>
          <w:rFonts w:ascii="Gotham Book" w:hAnsi="Gotham Book"/>
          <w:sz w:val="19"/>
          <w:szCs w:val="19"/>
        </w:rPr>
        <w:t xml:space="preserve">effects of </w:t>
      </w:r>
      <w:r>
        <w:rPr>
          <w:rFonts w:ascii="Gotham Book" w:hAnsi="Gotham Book"/>
          <w:sz w:val="19"/>
          <w:szCs w:val="19"/>
        </w:rPr>
        <w:t>heating rates</w:t>
      </w:r>
    </w:p>
    <w:p w14:paraId="1634E06A" w14:textId="37F22BB7" w:rsidR="008215E7" w:rsidRDefault="008215E7" w:rsidP="00B54556">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Ensured that the timeline of work would end so testing could occur at NIST during the summer of 2018</w:t>
      </w:r>
    </w:p>
    <w:p w14:paraId="6CBF2164" w14:textId="77777777" w:rsidR="00A119BB" w:rsidRPr="00E672C2" w:rsidRDefault="00A119BB" w:rsidP="00A119BB">
      <w:pPr>
        <w:pStyle w:val="ListParagraph"/>
        <w:spacing w:line="276" w:lineRule="auto"/>
        <w:ind w:left="1800"/>
        <w:jc w:val="both"/>
        <w:rPr>
          <w:rFonts w:ascii="Gotham Book" w:hAnsi="Gotham Book"/>
          <w:sz w:val="9"/>
          <w:szCs w:val="19"/>
        </w:rPr>
      </w:pPr>
    </w:p>
    <w:p w14:paraId="5501F223" w14:textId="500CA14A" w:rsidR="001E2CDE" w:rsidRPr="005A7BCE" w:rsidRDefault="00F56D37" w:rsidP="00B54556">
      <w:pPr>
        <w:spacing w:line="276" w:lineRule="auto"/>
        <w:jc w:val="both"/>
        <w:rPr>
          <w:rFonts w:ascii="Gotham Book" w:hAnsi="Gotham Book"/>
          <w:b/>
          <w:sz w:val="19"/>
          <w:szCs w:val="19"/>
        </w:rPr>
      </w:pPr>
      <w:r>
        <w:rPr>
          <w:rFonts w:ascii="Gotham Book" w:hAnsi="Gotham Book"/>
          <w:b/>
          <w:sz w:val="19"/>
          <w:szCs w:val="19"/>
        </w:rPr>
        <w:tab/>
      </w:r>
      <w:r>
        <w:rPr>
          <w:rFonts w:ascii="Gotham Book" w:hAnsi="Gotham Book"/>
          <w:b/>
          <w:sz w:val="19"/>
          <w:szCs w:val="19"/>
        </w:rPr>
        <w:tab/>
      </w:r>
      <w:r w:rsidR="00282FD8">
        <w:rPr>
          <w:rFonts w:ascii="Gotham Book" w:hAnsi="Gotham Book"/>
          <w:b/>
          <w:sz w:val="19"/>
          <w:szCs w:val="19"/>
        </w:rPr>
        <w:t xml:space="preserve">UNH Institute for the Study of Earth, Oceans, and Space                                         </w:t>
      </w:r>
      <w:r w:rsidR="00C360CE">
        <w:rPr>
          <w:rFonts w:ascii="Gotham Book" w:hAnsi="Gotham Book"/>
          <w:b/>
          <w:sz w:val="19"/>
          <w:szCs w:val="19"/>
        </w:rPr>
        <w:t xml:space="preserve"> </w:t>
      </w:r>
      <w:r w:rsidR="007E01FD">
        <w:rPr>
          <w:rFonts w:ascii="Gotham Book" w:hAnsi="Gotham Book"/>
          <w:b/>
          <w:sz w:val="19"/>
          <w:szCs w:val="19"/>
        </w:rPr>
        <w:t xml:space="preserve"> </w:t>
      </w:r>
      <w:r w:rsidR="005A3823">
        <w:rPr>
          <w:rFonts w:ascii="Gotham Book" w:hAnsi="Gotham Book"/>
          <w:b/>
          <w:sz w:val="19"/>
          <w:szCs w:val="19"/>
        </w:rPr>
        <w:t xml:space="preserve">                               </w:t>
      </w:r>
      <w:r w:rsidR="00282FD8">
        <w:rPr>
          <w:rFonts w:ascii="Gotham Book" w:hAnsi="Gotham Book"/>
          <w:b/>
          <w:sz w:val="19"/>
          <w:szCs w:val="19"/>
        </w:rPr>
        <w:t>May</w:t>
      </w:r>
      <w:r w:rsidR="00AE757F">
        <w:rPr>
          <w:rFonts w:ascii="Gotham Book" w:hAnsi="Gotham Book"/>
          <w:b/>
          <w:sz w:val="19"/>
          <w:szCs w:val="19"/>
        </w:rPr>
        <w:t xml:space="preserve"> 2017 – August 2017</w:t>
      </w:r>
    </w:p>
    <w:p w14:paraId="46B30D45" w14:textId="16B3E3FD" w:rsidR="001E2CDE" w:rsidRPr="005A7BCE" w:rsidRDefault="00282FD8" w:rsidP="00B54556">
      <w:pPr>
        <w:spacing w:line="276" w:lineRule="auto"/>
        <w:ind w:left="720" w:firstLine="720"/>
        <w:jc w:val="both"/>
        <w:rPr>
          <w:rFonts w:ascii="Gotham Book" w:hAnsi="Gotham Book"/>
          <w:i/>
          <w:sz w:val="19"/>
          <w:szCs w:val="19"/>
        </w:rPr>
      </w:pPr>
      <w:r>
        <w:rPr>
          <w:rFonts w:ascii="Gotham Book" w:hAnsi="Gotham Book"/>
          <w:i/>
          <w:sz w:val="19"/>
          <w:szCs w:val="19"/>
        </w:rPr>
        <w:t>Researcher</w:t>
      </w:r>
      <w:r w:rsidR="00E8377F">
        <w:rPr>
          <w:rFonts w:ascii="Gotham Book" w:hAnsi="Gotham Book"/>
          <w:i/>
          <w:sz w:val="19"/>
          <w:szCs w:val="19"/>
        </w:rPr>
        <w:t>: Data Analysis</w:t>
      </w:r>
    </w:p>
    <w:p w14:paraId="5E10E0C3" w14:textId="1360E346" w:rsidR="00282FD8" w:rsidRPr="00883B94" w:rsidRDefault="00282FD8" w:rsidP="00B54556">
      <w:pPr>
        <w:pStyle w:val="ListParagraph"/>
        <w:numPr>
          <w:ilvl w:val="0"/>
          <w:numId w:val="8"/>
        </w:numPr>
        <w:spacing w:line="276" w:lineRule="auto"/>
        <w:jc w:val="both"/>
        <w:rPr>
          <w:rFonts w:ascii="Gotham Book" w:hAnsi="Gotham Book"/>
          <w:b/>
          <w:sz w:val="19"/>
          <w:szCs w:val="19"/>
        </w:rPr>
      </w:pPr>
      <w:r w:rsidRPr="00883B94">
        <w:rPr>
          <w:rFonts w:ascii="Gotham Book" w:hAnsi="Gotham Book"/>
          <w:sz w:val="19"/>
          <w:szCs w:val="19"/>
        </w:rPr>
        <w:t>Use</w:t>
      </w:r>
      <w:r w:rsidR="00013F36">
        <w:rPr>
          <w:rFonts w:ascii="Gotham Book" w:hAnsi="Gotham Book"/>
          <w:sz w:val="19"/>
          <w:szCs w:val="19"/>
        </w:rPr>
        <w:t>d</w:t>
      </w:r>
      <w:r w:rsidRPr="00883B94">
        <w:rPr>
          <w:rFonts w:ascii="Gotham Book" w:hAnsi="Gotham Book"/>
          <w:sz w:val="19"/>
          <w:szCs w:val="19"/>
        </w:rPr>
        <w:t xml:space="preserve"> Python to conduct a systematic search of the COMPTEL data for evidence of polarization from solar flares</w:t>
      </w:r>
    </w:p>
    <w:p w14:paraId="488B8ABB" w14:textId="7E48ADC1" w:rsidR="00282FD8" w:rsidRPr="00883B94" w:rsidRDefault="00013F36" w:rsidP="00282FD8">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Organized</w:t>
      </w:r>
      <w:r w:rsidR="00282FD8" w:rsidRPr="00883B94">
        <w:rPr>
          <w:rFonts w:ascii="Gotham Book" w:hAnsi="Gotham Book"/>
          <w:sz w:val="19"/>
          <w:szCs w:val="19"/>
        </w:rPr>
        <w:t xml:space="preserve"> ne</w:t>
      </w:r>
      <w:r>
        <w:rPr>
          <w:rFonts w:ascii="Gotham Book" w:hAnsi="Gotham Book"/>
          <w:sz w:val="19"/>
          <w:szCs w:val="19"/>
        </w:rPr>
        <w:t>cessary data sets and developed</w:t>
      </w:r>
      <w:r w:rsidR="00282FD8" w:rsidRPr="00883B94">
        <w:rPr>
          <w:rFonts w:ascii="Gotham Book" w:hAnsi="Gotham Book"/>
          <w:sz w:val="19"/>
          <w:szCs w:val="19"/>
        </w:rPr>
        <w:t xml:space="preserve"> to</w:t>
      </w:r>
      <w:r>
        <w:rPr>
          <w:rFonts w:ascii="Gotham Book" w:hAnsi="Gotham Book"/>
          <w:sz w:val="19"/>
          <w:szCs w:val="19"/>
        </w:rPr>
        <w:t xml:space="preserve">ols that will be needed for </w:t>
      </w:r>
      <w:r w:rsidR="00E64953">
        <w:rPr>
          <w:rFonts w:ascii="Gotham Book" w:hAnsi="Gotham Book"/>
          <w:sz w:val="19"/>
          <w:szCs w:val="19"/>
        </w:rPr>
        <w:t>analysis</w:t>
      </w:r>
    </w:p>
    <w:p w14:paraId="7B18D464" w14:textId="7206B308" w:rsidR="00204756" w:rsidRDefault="00282FD8" w:rsidP="00A119BB">
      <w:pPr>
        <w:pStyle w:val="ListParagraph"/>
        <w:numPr>
          <w:ilvl w:val="0"/>
          <w:numId w:val="8"/>
        </w:numPr>
        <w:spacing w:line="276" w:lineRule="auto"/>
        <w:jc w:val="both"/>
        <w:rPr>
          <w:rFonts w:ascii="Gotham Book" w:hAnsi="Gotham Book"/>
          <w:sz w:val="19"/>
          <w:szCs w:val="19"/>
        </w:rPr>
      </w:pPr>
      <w:r w:rsidRPr="00282FD8">
        <w:rPr>
          <w:rFonts w:ascii="Gotham Book" w:hAnsi="Gotham Book"/>
          <w:sz w:val="19"/>
          <w:szCs w:val="19"/>
        </w:rPr>
        <w:t>Using the COMPTEL field-of-view, determine</w:t>
      </w:r>
      <w:r w:rsidR="00013F36">
        <w:rPr>
          <w:rFonts w:ascii="Gotham Book" w:hAnsi="Gotham Book"/>
          <w:sz w:val="19"/>
          <w:szCs w:val="19"/>
        </w:rPr>
        <w:t>d</w:t>
      </w:r>
      <w:r w:rsidRPr="00282FD8">
        <w:rPr>
          <w:rFonts w:ascii="Gotham Book" w:hAnsi="Gotham Book"/>
          <w:sz w:val="19"/>
          <w:szCs w:val="19"/>
        </w:rPr>
        <w:t xml:space="preserve"> the number of source and background counts for </w:t>
      </w:r>
      <w:r w:rsidR="00A119BB">
        <w:rPr>
          <w:rFonts w:ascii="Gotham Book" w:hAnsi="Gotham Book"/>
          <w:sz w:val="19"/>
          <w:szCs w:val="19"/>
        </w:rPr>
        <w:t>each solar flare</w:t>
      </w:r>
    </w:p>
    <w:p w14:paraId="060F2116" w14:textId="7C1426A4" w:rsidR="00A119BB" w:rsidRPr="00A119BB" w:rsidRDefault="00A119BB" w:rsidP="00A119BB">
      <w:pPr>
        <w:pStyle w:val="ListParagraph"/>
        <w:numPr>
          <w:ilvl w:val="0"/>
          <w:numId w:val="8"/>
        </w:numPr>
        <w:spacing w:line="276" w:lineRule="auto"/>
        <w:jc w:val="both"/>
        <w:rPr>
          <w:rFonts w:ascii="Gotham Book" w:hAnsi="Gotham Book"/>
          <w:sz w:val="19"/>
          <w:szCs w:val="19"/>
        </w:rPr>
      </w:pPr>
      <w:r>
        <w:rPr>
          <w:rFonts w:ascii="Gotham Book" w:hAnsi="Gotham Book"/>
          <w:sz w:val="19"/>
          <w:szCs w:val="19"/>
        </w:rPr>
        <w:t xml:space="preserve">Performed </w:t>
      </w:r>
      <w:r w:rsidRPr="00282FD8">
        <w:rPr>
          <w:rFonts w:ascii="Gotham Book" w:hAnsi="Gotham Book"/>
          <w:sz w:val="19"/>
          <w:szCs w:val="19"/>
        </w:rPr>
        <w:t>simulations to estimate the polariza</w:t>
      </w:r>
      <w:r>
        <w:rPr>
          <w:rFonts w:ascii="Gotham Book" w:hAnsi="Gotham Book"/>
          <w:sz w:val="19"/>
          <w:szCs w:val="19"/>
        </w:rPr>
        <w:t>tion sensitivity for that event</w:t>
      </w:r>
    </w:p>
    <w:p w14:paraId="41BEFE46" w14:textId="13B5E07E" w:rsidR="001E2CDE" w:rsidRPr="00066A71" w:rsidRDefault="00883B94" w:rsidP="00B54556">
      <w:pPr>
        <w:pStyle w:val="ListParagraph"/>
        <w:numPr>
          <w:ilvl w:val="0"/>
          <w:numId w:val="8"/>
        </w:numPr>
        <w:spacing w:line="276" w:lineRule="auto"/>
        <w:jc w:val="both"/>
        <w:rPr>
          <w:rFonts w:ascii="Gotham Book" w:hAnsi="Gotham Book"/>
          <w:sz w:val="19"/>
          <w:szCs w:val="19"/>
        </w:rPr>
      </w:pPr>
      <w:r w:rsidRPr="00883B94">
        <w:rPr>
          <w:rFonts w:ascii="Gotham Book" w:hAnsi="Gotham Book"/>
          <w:sz w:val="19"/>
          <w:szCs w:val="19"/>
        </w:rPr>
        <w:t>Create</w:t>
      </w:r>
      <w:r w:rsidR="00013F36">
        <w:rPr>
          <w:rFonts w:ascii="Gotham Book" w:hAnsi="Gotham Book"/>
          <w:sz w:val="19"/>
          <w:szCs w:val="19"/>
        </w:rPr>
        <w:t>d</w:t>
      </w:r>
      <w:r w:rsidRPr="00883B94">
        <w:rPr>
          <w:rFonts w:ascii="Gotham Book" w:hAnsi="Gotham Book"/>
          <w:sz w:val="19"/>
          <w:szCs w:val="19"/>
        </w:rPr>
        <w:t xml:space="preserve"> a systematic analysis of all gamma ray bursts that took place w</w:t>
      </w:r>
      <w:r w:rsidR="00E64953">
        <w:rPr>
          <w:rFonts w:ascii="Gotham Book" w:hAnsi="Gotham Book"/>
          <w:sz w:val="19"/>
          <w:szCs w:val="19"/>
        </w:rPr>
        <w:t>ithin the COMPTEL field-of-view</w:t>
      </w:r>
    </w:p>
    <w:p w14:paraId="0A5A1FB1" w14:textId="77777777" w:rsidR="001E41F1" w:rsidRPr="00E672C2" w:rsidRDefault="001E41F1" w:rsidP="00B54556">
      <w:pPr>
        <w:pBdr>
          <w:bottom w:val="single" w:sz="4" w:space="1" w:color="auto"/>
        </w:pBdr>
        <w:spacing w:line="276" w:lineRule="auto"/>
        <w:jc w:val="both"/>
        <w:rPr>
          <w:rFonts w:ascii="Gotham Book" w:hAnsi="Gotham Book"/>
          <w:sz w:val="8"/>
          <w:szCs w:val="10"/>
        </w:rPr>
      </w:pPr>
      <w:bookmarkStart w:id="7" w:name="_Hlk485043009"/>
      <w:bookmarkEnd w:id="5"/>
      <w:bookmarkEnd w:id="6"/>
    </w:p>
    <w:bookmarkEnd w:id="7"/>
    <w:p w14:paraId="3E7E706A" w14:textId="77777777" w:rsidR="001E41F1" w:rsidRPr="00E672C2" w:rsidRDefault="001E41F1" w:rsidP="00B54556">
      <w:pPr>
        <w:spacing w:line="276" w:lineRule="auto"/>
        <w:jc w:val="both"/>
        <w:rPr>
          <w:rFonts w:ascii="Gotham Book" w:hAnsi="Gotham Book"/>
          <w:sz w:val="8"/>
          <w:szCs w:val="10"/>
        </w:rPr>
      </w:pPr>
    </w:p>
    <w:p w14:paraId="13AB654E" w14:textId="21C6F05A" w:rsidR="008A5B11" w:rsidRPr="00C855B6" w:rsidRDefault="00C855B6" w:rsidP="00282FD8">
      <w:pPr>
        <w:spacing w:line="276" w:lineRule="auto"/>
        <w:jc w:val="both"/>
        <w:rPr>
          <w:rFonts w:ascii="Gotham Book" w:hAnsi="Gotham Book"/>
          <w:b/>
          <w:sz w:val="19"/>
          <w:szCs w:val="19"/>
        </w:rPr>
      </w:pPr>
      <w:bookmarkStart w:id="8" w:name="_Hlk482823248"/>
      <w:r>
        <w:rPr>
          <w:rFonts w:ascii="Gotham Book" w:hAnsi="Gotham Book"/>
          <w:b/>
          <w:sz w:val="19"/>
          <w:szCs w:val="19"/>
        </w:rPr>
        <w:t>R</w:t>
      </w:r>
      <w:r w:rsidR="00E64953">
        <w:rPr>
          <w:rFonts w:ascii="Gotham Book" w:hAnsi="Gotham Book"/>
          <w:b/>
          <w:sz w:val="19"/>
          <w:szCs w:val="19"/>
        </w:rPr>
        <w:t>elevant Orgs</w:t>
      </w:r>
      <w:r>
        <w:rPr>
          <w:rFonts w:ascii="Gotham Book" w:hAnsi="Gotham Book"/>
          <w:b/>
          <w:sz w:val="19"/>
          <w:szCs w:val="19"/>
        </w:rPr>
        <w:t xml:space="preserve">: </w:t>
      </w:r>
      <w:r>
        <w:rPr>
          <w:rFonts w:ascii="Gotham Book" w:hAnsi="Gotham Book"/>
          <w:b/>
          <w:sz w:val="19"/>
          <w:szCs w:val="19"/>
        </w:rPr>
        <w:tab/>
      </w:r>
      <w:r w:rsidR="00282FD8">
        <w:rPr>
          <w:rFonts w:ascii="Gotham Book" w:hAnsi="Gotham Book"/>
          <w:b/>
          <w:sz w:val="19"/>
          <w:szCs w:val="19"/>
        </w:rPr>
        <w:t>UNH Students for the Exploration and Development of Space</w:t>
      </w:r>
      <w:r w:rsidR="008A5B11" w:rsidRPr="005A7BCE">
        <w:rPr>
          <w:rFonts w:ascii="Gotham Book" w:hAnsi="Gotham Book"/>
          <w:b/>
          <w:sz w:val="19"/>
          <w:szCs w:val="19"/>
        </w:rPr>
        <w:t xml:space="preserve">                      </w:t>
      </w:r>
      <w:r w:rsidR="00FE4907">
        <w:rPr>
          <w:rFonts w:ascii="Gotham Book" w:hAnsi="Gotham Book"/>
          <w:b/>
          <w:sz w:val="19"/>
          <w:szCs w:val="19"/>
        </w:rPr>
        <w:t xml:space="preserve"> </w:t>
      </w:r>
      <w:r w:rsidR="008A5B11" w:rsidRPr="005A7BCE">
        <w:rPr>
          <w:rFonts w:ascii="Gotham Book" w:hAnsi="Gotham Book"/>
          <w:b/>
          <w:sz w:val="19"/>
          <w:szCs w:val="19"/>
        </w:rPr>
        <w:t xml:space="preserve"> </w:t>
      </w:r>
      <w:r w:rsidR="00310548">
        <w:rPr>
          <w:rFonts w:ascii="Gotham Book" w:hAnsi="Gotham Book"/>
          <w:b/>
          <w:sz w:val="19"/>
          <w:szCs w:val="19"/>
        </w:rPr>
        <w:t xml:space="preserve">                                            </w:t>
      </w:r>
      <w:r w:rsidR="005A3823">
        <w:rPr>
          <w:rFonts w:ascii="Gotham Book" w:hAnsi="Gotham Book"/>
          <w:b/>
          <w:sz w:val="19"/>
          <w:szCs w:val="19"/>
        </w:rPr>
        <w:t xml:space="preserve"> </w:t>
      </w:r>
      <w:r w:rsidR="00282FD8">
        <w:rPr>
          <w:rFonts w:ascii="Gotham Book" w:hAnsi="Gotham Book"/>
          <w:b/>
          <w:sz w:val="19"/>
          <w:szCs w:val="19"/>
        </w:rPr>
        <w:t>Mar. 2017</w:t>
      </w:r>
      <w:r w:rsidR="008A5B11" w:rsidRPr="005A7BCE">
        <w:rPr>
          <w:rFonts w:ascii="Gotham Book" w:hAnsi="Gotham Book"/>
          <w:b/>
          <w:sz w:val="19"/>
          <w:szCs w:val="19"/>
        </w:rPr>
        <w:t xml:space="preserve"> </w:t>
      </w:r>
      <w:r w:rsidR="008A5B11" w:rsidRPr="005A7BCE">
        <w:rPr>
          <w:rFonts w:ascii="Gotham Book" w:hAnsi="Gotham Book"/>
          <w:b/>
          <w:spacing w:val="-4"/>
          <w:sz w:val="19"/>
          <w:szCs w:val="19"/>
        </w:rPr>
        <w:t>–</w:t>
      </w:r>
      <w:r w:rsidR="008A5B11" w:rsidRPr="005A7BCE">
        <w:rPr>
          <w:rFonts w:ascii="Gotham Book" w:hAnsi="Gotham Book"/>
          <w:b/>
          <w:sz w:val="19"/>
          <w:szCs w:val="19"/>
        </w:rPr>
        <w:t xml:space="preserve"> </w:t>
      </w:r>
      <w:r w:rsidR="00E64953">
        <w:rPr>
          <w:rFonts w:ascii="Gotham Book" w:hAnsi="Gotham Book"/>
          <w:b/>
          <w:sz w:val="19"/>
          <w:szCs w:val="19"/>
        </w:rPr>
        <w:t>present</w:t>
      </w:r>
    </w:p>
    <w:p w14:paraId="315A3029" w14:textId="221B156A" w:rsidR="008A5B11" w:rsidRPr="005A7BCE" w:rsidRDefault="00C855B6" w:rsidP="00B54556">
      <w:pPr>
        <w:spacing w:line="276" w:lineRule="auto"/>
        <w:ind w:left="720" w:firstLine="720"/>
        <w:jc w:val="both"/>
        <w:rPr>
          <w:rFonts w:ascii="Gotham Book" w:hAnsi="Gotham Book"/>
          <w:i/>
          <w:sz w:val="19"/>
          <w:szCs w:val="19"/>
        </w:rPr>
      </w:pPr>
      <w:r>
        <w:rPr>
          <w:rFonts w:ascii="Gotham Book" w:hAnsi="Gotham Book"/>
          <w:i/>
          <w:sz w:val="19"/>
          <w:szCs w:val="19"/>
        </w:rPr>
        <w:t>Co-Founder</w:t>
      </w:r>
      <w:r w:rsidR="00013F36">
        <w:rPr>
          <w:rFonts w:ascii="Gotham Book" w:hAnsi="Gotham Book"/>
          <w:i/>
          <w:sz w:val="19"/>
          <w:szCs w:val="19"/>
        </w:rPr>
        <w:t xml:space="preserve">, </w:t>
      </w:r>
      <w:r w:rsidR="00282FD8">
        <w:rPr>
          <w:rFonts w:ascii="Gotham Book" w:hAnsi="Gotham Book"/>
          <w:i/>
          <w:sz w:val="19"/>
          <w:szCs w:val="19"/>
        </w:rPr>
        <w:t>CTO</w:t>
      </w:r>
    </w:p>
    <w:p w14:paraId="7E867CFA" w14:textId="52DD5726" w:rsidR="00E672C2" w:rsidRDefault="00E672C2" w:rsidP="00E672C2">
      <w:pPr>
        <w:pStyle w:val="ListParagraph"/>
        <w:numPr>
          <w:ilvl w:val="0"/>
          <w:numId w:val="5"/>
        </w:numPr>
        <w:spacing w:line="276" w:lineRule="auto"/>
        <w:rPr>
          <w:rFonts w:ascii="Gotham Book" w:hAnsi="Gotham Book"/>
          <w:sz w:val="19"/>
          <w:szCs w:val="19"/>
        </w:rPr>
      </w:pPr>
      <w:bookmarkStart w:id="9" w:name="_Hlk418983124"/>
      <w:bookmarkEnd w:id="8"/>
      <w:r>
        <w:rPr>
          <w:rFonts w:ascii="Gotham Book" w:hAnsi="Gotham Book"/>
          <w:sz w:val="19"/>
          <w:szCs w:val="19"/>
        </w:rPr>
        <w:t>Managing the Hybrid Rocket program to design, manufacture and build a gimbal-controlled hybrid engine using HTPB and Nitrous Oxide</w:t>
      </w:r>
    </w:p>
    <w:p w14:paraId="10651EDB" w14:textId="125D6711" w:rsidR="00763E15" w:rsidRPr="00E672C2" w:rsidRDefault="00763E15" w:rsidP="00E672C2">
      <w:pPr>
        <w:pStyle w:val="ListParagraph"/>
        <w:numPr>
          <w:ilvl w:val="0"/>
          <w:numId w:val="5"/>
        </w:numPr>
        <w:spacing w:line="276" w:lineRule="auto"/>
        <w:rPr>
          <w:rFonts w:ascii="Gotham Book" w:hAnsi="Gotham Book"/>
          <w:sz w:val="19"/>
          <w:szCs w:val="19"/>
        </w:rPr>
      </w:pPr>
      <w:r>
        <w:rPr>
          <w:rFonts w:ascii="Gotham Book" w:hAnsi="Gotham Book"/>
          <w:sz w:val="19"/>
          <w:szCs w:val="19"/>
        </w:rPr>
        <w:t>Attended SpaceVision 2018 with 16 team members in San Diego, California to network with other SEDS members</w:t>
      </w:r>
    </w:p>
    <w:p w14:paraId="6BF67207" w14:textId="6DEB7F7B" w:rsidR="00F66590" w:rsidRDefault="00B67F94" w:rsidP="00B54556">
      <w:pPr>
        <w:pStyle w:val="ListParagraph"/>
        <w:numPr>
          <w:ilvl w:val="0"/>
          <w:numId w:val="5"/>
        </w:numPr>
        <w:spacing w:line="276" w:lineRule="auto"/>
        <w:rPr>
          <w:rFonts w:ascii="Gotham Book" w:hAnsi="Gotham Book"/>
          <w:sz w:val="19"/>
          <w:szCs w:val="19"/>
        </w:rPr>
      </w:pPr>
      <w:r>
        <w:rPr>
          <w:rFonts w:ascii="Gotham Book" w:hAnsi="Gotham Book"/>
          <w:sz w:val="19"/>
          <w:szCs w:val="19"/>
        </w:rPr>
        <w:t xml:space="preserve">Lead </w:t>
      </w:r>
      <w:r w:rsidR="00883B94" w:rsidRPr="00883B94">
        <w:rPr>
          <w:rFonts w:ascii="Gotham Book" w:hAnsi="Gotham Book"/>
          <w:sz w:val="19"/>
          <w:szCs w:val="19"/>
        </w:rPr>
        <w:t>overall managerial duties including running all meetings and overseein</w:t>
      </w:r>
      <w:r w:rsidR="00E64953">
        <w:rPr>
          <w:rFonts w:ascii="Gotham Book" w:hAnsi="Gotham Book"/>
          <w:sz w:val="19"/>
          <w:szCs w:val="19"/>
        </w:rPr>
        <w:t>g the goals of the organization</w:t>
      </w:r>
    </w:p>
    <w:p w14:paraId="48707DD2" w14:textId="757431B9" w:rsidR="00C855B6" w:rsidRDefault="00461E37" w:rsidP="00C92951">
      <w:pPr>
        <w:pStyle w:val="ListParagraph"/>
        <w:numPr>
          <w:ilvl w:val="0"/>
          <w:numId w:val="5"/>
        </w:numPr>
        <w:spacing w:line="276" w:lineRule="auto"/>
        <w:rPr>
          <w:rFonts w:ascii="Gotham Book" w:hAnsi="Gotham Book"/>
          <w:sz w:val="19"/>
          <w:szCs w:val="19"/>
        </w:rPr>
      </w:pPr>
      <w:r>
        <w:rPr>
          <w:rFonts w:ascii="Gotham Book" w:hAnsi="Gotham Book"/>
          <w:sz w:val="19"/>
          <w:szCs w:val="19"/>
        </w:rPr>
        <w:t>Head</w:t>
      </w:r>
      <w:r w:rsidR="00A53251">
        <w:rPr>
          <w:rFonts w:ascii="Gotham Book" w:hAnsi="Gotham Book"/>
          <w:sz w:val="19"/>
          <w:szCs w:val="19"/>
        </w:rPr>
        <w:t xml:space="preserve"> the model rocketry building techniques program to master the manufacturing expertise needed</w:t>
      </w:r>
    </w:p>
    <w:p w14:paraId="33A66A58" w14:textId="6F58F2B3" w:rsidR="008A0EA9" w:rsidRDefault="00B67F94" w:rsidP="008A0EA9">
      <w:pPr>
        <w:pStyle w:val="ListParagraph"/>
        <w:numPr>
          <w:ilvl w:val="0"/>
          <w:numId w:val="5"/>
        </w:numPr>
        <w:spacing w:line="276" w:lineRule="auto"/>
        <w:rPr>
          <w:rFonts w:ascii="Gotham Book" w:hAnsi="Gotham Book"/>
          <w:sz w:val="19"/>
          <w:szCs w:val="19"/>
        </w:rPr>
      </w:pPr>
      <w:r>
        <w:rPr>
          <w:rFonts w:ascii="Gotham Book" w:hAnsi="Gotham Book"/>
          <w:sz w:val="19"/>
          <w:szCs w:val="19"/>
        </w:rPr>
        <w:t>Manage</w:t>
      </w:r>
      <w:r w:rsidR="00E672C2">
        <w:rPr>
          <w:rFonts w:ascii="Gotham Book" w:hAnsi="Gotham Book"/>
          <w:sz w:val="19"/>
          <w:szCs w:val="19"/>
        </w:rPr>
        <w:t>d</w:t>
      </w:r>
      <w:r>
        <w:rPr>
          <w:rFonts w:ascii="Gotham Book" w:hAnsi="Gotham Book"/>
          <w:sz w:val="19"/>
          <w:szCs w:val="19"/>
        </w:rPr>
        <w:t xml:space="preserve"> all tech leads to create</w:t>
      </w:r>
      <w:r w:rsidR="00E64953" w:rsidRPr="00E64953">
        <w:rPr>
          <w:rFonts w:ascii="Gotham Book" w:hAnsi="Gotham Book"/>
          <w:sz w:val="19"/>
          <w:szCs w:val="19"/>
        </w:rPr>
        <w:t xml:space="preserve"> a </w:t>
      </w:r>
      <w:r w:rsidR="00E41710" w:rsidRPr="00E64953">
        <w:rPr>
          <w:rFonts w:ascii="Gotham Book" w:hAnsi="Gotham Book"/>
          <w:sz w:val="19"/>
          <w:szCs w:val="19"/>
        </w:rPr>
        <w:t>high-altitude</w:t>
      </w:r>
      <w:r w:rsidR="00E64953" w:rsidRPr="00E64953">
        <w:rPr>
          <w:rFonts w:ascii="Gotham Book" w:hAnsi="Gotham Book"/>
          <w:sz w:val="19"/>
          <w:szCs w:val="19"/>
        </w:rPr>
        <w:t xml:space="preserve"> rocket to participate in the University Student Rocketry Competition </w:t>
      </w:r>
    </w:p>
    <w:p w14:paraId="30937A04" w14:textId="55F5D446" w:rsidR="00E672C2" w:rsidRPr="00763E15" w:rsidRDefault="00461E37" w:rsidP="00763E15">
      <w:pPr>
        <w:pStyle w:val="ListParagraph"/>
        <w:numPr>
          <w:ilvl w:val="0"/>
          <w:numId w:val="5"/>
        </w:numPr>
        <w:spacing w:line="276" w:lineRule="auto"/>
        <w:rPr>
          <w:rFonts w:ascii="Gotham Book" w:hAnsi="Gotham Book"/>
          <w:sz w:val="19"/>
          <w:szCs w:val="19"/>
        </w:rPr>
      </w:pPr>
      <w:r>
        <w:rPr>
          <w:rFonts w:ascii="Gotham Book" w:hAnsi="Gotham Book"/>
          <w:sz w:val="19"/>
          <w:szCs w:val="19"/>
        </w:rPr>
        <w:t>Create</w:t>
      </w:r>
      <w:r w:rsidR="00E672C2">
        <w:rPr>
          <w:rFonts w:ascii="Gotham Book" w:hAnsi="Gotham Book"/>
          <w:sz w:val="19"/>
          <w:szCs w:val="19"/>
        </w:rPr>
        <w:t>d</w:t>
      </w:r>
      <w:r>
        <w:rPr>
          <w:rFonts w:ascii="Gotham Book" w:hAnsi="Gotham Book"/>
          <w:sz w:val="19"/>
          <w:szCs w:val="19"/>
        </w:rPr>
        <w:t xml:space="preserve"> an in-depth flight simulation using MATLAB to optimize our rocket’s design to achieve maximum height</w:t>
      </w:r>
    </w:p>
    <w:p w14:paraId="4412A213" w14:textId="77777777" w:rsidR="008215E7" w:rsidRPr="008215E7" w:rsidRDefault="008215E7" w:rsidP="008215E7">
      <w:pPr>
        <w:pStyle w:val="ListParagraph"/>
        <w:spacing w:line="276" w:lineRule="auto"/>
        <w:ind w:left="1800"/>
        <w:rPr>
          <w:rFonts w:ascii="Gotham Book" w:hAnsi="Gotham Book"/>
          <w:sz w:val="13"/>
          <w:szCs w:val="19"/>
        </w:rPr>
      </w:pPr>
    </w:p>
    <w:bookmarkEnd w:id="9"/>
    <w:p w14:paraId="1B9EA923" w14:textId="4F61B023" w:rsidR="005A3823" w:rsidRPr="00B54556" w:rsidRDefault="005A3823" w:rsidP="005A3823">
      <w:pPr>
        <w:pBdr>
          <w:bottom w:val="single" w:sz="4" w:space="0" w:color="auto"/>
        </w:pBdr>
        <w:spacing w:before="10"/>
        <w:jc w:val="both"/>
        <w:rPr>
          <w:rFonts w:ascii="Gotham Book" w:hAnsi="Gotham Book"/>
          <w:sz w:val="10"/>
          <w:szCs w:val="10"/>
        </w:rPr>
      </w:pPr>
    </w:p>
    <w:p w14:paraId="347669AA" w14:textId="20F3716F" w:rsidR="005A3823" w:rsidRDefault="005A3823" w:rsidP="00CE78FD">
      <w:pPr>
        <w:ind w:left="2160" w:hanging="2160"/>
        <w:jc w:val="both"/>
        <w:rPr>
          <w:rFonts w:ascii="Gotham Book" w:hAnsi="Gotham Book"/>
          <w:b/>
          <w:sz w:val="10"/>
          <w:szCs w:val="10"/>
        </w:rPr>
      </w:pPr>
    </w:p>
    <w:p w14:paraId="642DD2AB" w14:textId="2C8DC0F1" w:rsidR="00EE71CF" w:rsidRDefault="00C53A31" w:rsidP="00CE78FD">
      <w:pPr>
        <w:ind w:left="2160" w:hanging="2160"/>
        <w:jc w:val="both"/>
        <w:rPr>
          <w:rFonts w:ascii="Gotham Book" w:hAnsi="Gotham Book"/>
          <w:sz w:val="19"/>
          <w:szCs w:val="19"/>
        </w:rPr>
      </w:pPr>
      <w:r w:rsidRPr="005A7BCE">
        <w:rPr>
          <w:rFonts w:ascii="Gotham Book" w:hAnsi="Gotham Book"/>
          <w:b/>
          <w:sz w:val="19"/>
          <w:szCs w:val="19"/>
        </w:rPr>
        <w:t>Other</w:t>
      </w:r>
      <w:r w:rsidRPr="005A7BCE">
        <w:rPr>
          <w:rFonts w:ascii="Gotham Book" w:hAnsi="Gotham Book"/>
          <w:b/>
          <w:spacing w:val="-1"/>
          <w:sz w:val="19"/>
          <w:szCs w:val="19"/>
        </w:rPr>
        <w:t xml:space="preserve"> </w:t>
      </w:r>
      <w:r w:rsidRPr="005A7BCE">
        <w:rPr>
          <w:rFonts w:ascii="Gotham Book" w:hAnsi="Gotham Book"/>
          <w:b/>
          <w:spacing w:val="1"/>
          <w:sz w:val="19"/>
          <w:szCs w:val="19"/>
        </w:rPr>
        <w:t>Sk</w:t>
      </w:r>
      <w:r w:rsidRPr="005A7BCE">
        <w:rPr>
          <w:rFonts w:ascii="Gotham Book" w:hAnsi="Gotham Book"/>
          <w:b/>
          <w:sz w:val="19"/>
          <w:szCs w:val="19"/>
        </w:rPr>
        <w:t>i</w:t>
      </w:r>
      <w:r w:rsidRPr="005A7BCE">
        <w:rPr>
          <w:rFonts w:ascii="Gotham Book" w:hAnsi="Gotham Book"/>
          <w:b/>
          <w:spacing w:val="1"/>
          <w:sz w:val="19"/>
          <w:szCs w:val="19"/>
        </w:rPr>
        <w:t>l</w:t>
      </w:r>
      <w:r w:rsidRPr="005A7BCE">
        <w:rPr>
          <w:rFonts w:ascii="Gotham Book" w:hAnsi="Gotham Book"/>
          <w:b/>
          <w:sz w:val="19"/>
          <w:szCs w:val="19"/>
        </w:rPr>
        <w:t>l</w:t>
      </w:r>
      <w:r w:rsidRPr="005A7BCE">
        <w:rPr>
          <w:rFonts w:ascii="Gotham Book" w:hAnsi="Gotham Book"/>
          <w:b/>
          <w:spacing w:val="1"/>
          <w:sz w:val="19"/>
          <w:szCs w:val="19"/>
        </w:rPr>
        <w:t>s</w:t>
      </w:r>
      <w:r w:rsidR="005272AA">
        <w:rPr>
          <w:rFonts w:ascii="Gotham Book" w:hAnsi="Gotham Book"/>
          <w:b/>
          <w:sz w:val="19"/>
          <w:szCs w:val="19"/>
        </w:rPr>
        <w:t xml:space="preserve">:    </w:t>
      </w:r>
      <w:r w:rsidR="005F2F6C">
        <w:rPr>
          <w:rFonts w:ascii="Gotham Book" w:hAnsi="Gotham Book"/>
          <w:b/>
          <w:sz w:val="19"/>
          <w:szCs w:val="19"/>
        </w:rPr>
        <w:t xml:space="preserve">      </w:t>
      </w:r>
      <w:r w:rsidR="005F2F6C">
        <w:rPr>
          <w:rFonts w:ascii="Gotham Book" w:hAnsi="Gotham Book"/>
          <w:sz w:val="19"/>
          <w:szCs w:val="19"/>
        </w:rPr>
        <w:t xml:space="preserve">Project Management </w:t>
      </w:r>
      <w:r w:rsidR="005F2F6C" w:rsidRPr="005A7BCE">
        <w:rPr>
          <w:rFonts w:ascii="Gotham Book" w:hAnsi="Gotham Book"/>
          <w:sz w:val="19"/>
          <w:szCs w:val="19"/>
        </w:rPr>
        <w:t>|</w:t>
      </w:r>
      <w:r w:rsidRPr="005272AA">
        <w:rPr>
          <w:rFonts w:ascii="Gotham Book" w:hAnsi="Gotham Book"/>
          <w:sz w:val="19"/>
          <w:szCs w:val="19"/>
        </w:rPr>
        <w:t xml:space="preserve"> </w:t>
      </w:r>
      <w:r w:rsidR="005F2F6C">
        <w:rPr>
          <w:rFonts w:ascii="Gotham Book" w:hAnsi="Gotham Book"/>
          <w:sz w:val="19"/>
          <w:szCs w:val="19"/>
        </w:rPr>
        <w:t xml:space="preserve">Organizational Leadership </w:t>
      </w:r>
      <w:r w:rsidR="005F2F6C" w:rsidRPr="005A7BCE">
        <w:rPr>
          <w:rFonts w:ascii="Gotham Book" w:hAnsi="Gotham Book"/>
          <w:sz w:val="19"/>
          <w:szCs w:val="19"/>
        </w:rPr>
        <w:t>|</w:t>
      </w:r>
      <w:r w:rsidR="005F2F6C">
        <w:rPr>
          <w:rFonts w:ascii="Gotham Book" w:hAnsi="Gotham Book"/>
          <w:sz w:val="19"/>
          <w:szCs w:val="19"/>
        </w:rPr>
        <w:t xml:space="preserve"> </w:t>
      </w:r>
      <w:r w:rsidR="00DE2A32">
        <w:rPr>
          <w:rFonts w:ascii="Gotham Book" w:hAnsi="Gotham Book"/>
          <w:sz w:val="19"/>
          <w:szCs w:val="19"/>
        </w:rPr>
        <w:t xml:space="preserve">Creativity and Problem-Solving </w:t>
      </w:r>
      <w:r w:rsidR="005F2F6C" w:rsidRPr="005A7BCE">
        <w:rPr>
          <w:rFonts w:ascii="Gotham Book" w:hAnsi="Gotham Book"/>
          <w:sz w:val="19"/>
          <w:szCs w:val="19"/>
        </w:rPr>
        <w:t>|</w:t>
      </w:r>
      <w:r w:rsidR="005535E0">
        <w:rPr>
          <w:rFonts w:ascii="Gotham Book" w:hAnsi="Gotham Book"/>
          <w:sz w:val="19"/>
          <w:szCs w:val="19"/>
        </w:rPr>
        <w:t xml:space="preserve"> Communication</w:t>
      </w:r>
    </w:p>
    <w:p w14:paraId="552FA70E" w14:textId="2028A532" w:rsidR="00C31ADC" w:rsidRDefault="00C31ADC" w:rsidP="00CE78FD">
      <w:pPr>
        <w:ind w:left="2160" w:hanging="2160"/>
        <w:jc w:val="both"/>
        <w:rPr>
          <w:rFonts w:ascii="Gotham Book" w:hAnsi="Gotham Book"/>
          <w:sz w:val="19"/>
          <w:szCs w:val="19"/>
        </w:rPr>
      </w:pPr>
    </w:p>
    <w:p w14:paraId="5244B3D7" w14:textId="3214128A" w:rsidR="00C31ADC" w:rsidRPr="00C31ADC" w:rsidRDefault="00C31ADC" w:rsidP="00C31ADC">
      <w:pPr>
        <w:jc w:val="center"/>
        <w:rPr>
          <w:rFonts w:ascii="Gotham Book" w:hAnsi="Gotham Book"/>
          <w:sz w:val="28"/>
        </w:rPr>
      </w:pPr>
      <w:r w:rsidRPr="00C31ADC">
        <w:rPr>
          <w:rFonts w:ascii="Gotham Book" w:hAnsi="Gotham Book"/>
          <w:sz w:val="28"/>
        </w:rPr>
        <w:lastRenderedPageBreak/>
        <w:t>Space and Engineering Portfolio</w:t>
      </w:r>
    </w:p>
    <w:p w14:paraId="4717FE0A" w14:textId="77777777" w:rsidR="00C31ADC" w:rsidRPr="00C31ADC" w:rsidRDefault="00C31ADC" w:rsidP="00C31ADC">
      <w:pPr>
        <w:jc w:val="center"/>
        <w:rPr>
          <w:rFonts w:ascii="Gotham Book" w:hAnsi="Gotham Book"/>
          <w:sz w:val="28"/>
        </w:rPr>
      </w:pPr>
    </w:p>
    <w:p w14:paraId="30B42875" w14:textId="77777777" w:rsidR="00C31ADC" w:rsidRPr="00C31ADC" w:rsidRDefault="00C31ADC" w:rsidP="00C31ADC">
      <w:pPr>
        <w:rPr>
          <w:rFonts w:ascii="Gotham Book" w:hAnsi="Gotham Book"/>
        </w:rPr>
      </w:pPr>
    </w:p>
    <w:p w14:paraId="0A80D2D2" w14:textId="77777777" w:rsidR="00C31ADC" w:rsidRPr="00C31ADC" w:rsidRDefault="00C31ADC" w:rsidP="00C31ADC">
      <w:pPr>
        <w:rPr>
          <w:rFonts w:ascii="Gotham Book" w:hAnsi="Gotham Book"/>
          <w:b/>
          <w:sz w:val="24"/>
        </w:rPr>
      </w:pPr>
      <w:r w:rsidRPr="00C31ADC">
        <w:rPr>
          <w:rFonts w:ascii="Gotham Book" w:hAnsi="Gotham Book"/>
          <w:b/>
          <w:sz w:val="24"/>
        </w:rPr>
        <w:t xml:space="preserve">UNH Students for the Exploration and Development of Space (SEDS) 2017-2018 Rocket Compilation Video: </w:t>
      </w:r>
    </w:p>
    <w:p w14:paraId="0B246C41" w14:textId="394D81E4" w:rsidR="00C31ADC" w:rsidRDefault="00C31ADC" w:rsidP="00C31ADC">
      <w:pPr>
        <w:rPr>
          <w:rFonts w:ascii="Gotham Book" w:hAnsi="Gotham Book"/>
          <w:sz w:val="24"/>
        </w:rPr>
      </w:pPr>
      <w:r w:rsidRPr="00C31ADC">
        <w:rPr>
          <w:rFonts w:ascii="Gotham Book" w:hAnsi="Gotham Book"/>
          <w:sz w:val="24"/>
        </w:rPr>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14:paraId="6D7CCCAF" w14:textId="77777777" w:rsidR="00C31ADC" w:rsidRPr="00C31ADC" w:rsidRDefault="00C31ADC" w:rsidP="00C31ADC">
      <w:pPr>
        <w:rPr>
          <w:rFonts w:ascii="Gotham Book" w:hAnsi="Gotham Book"/>
          <w:sz w:val="24"/>
        </w:rPr>
      </w:pPr>
    </w:p>
    <w:p w14:paraId="0F59A24D" w14:textId="77777777" w:rsidR="00C31ADC" w:rsidRPr="00C31ADC" w:rsidRDefault="00C31ADC" w:rsidP="00C31ADC">
      <w:pPr>
        <w:rPr>
          <w:rFonts w:ascii="Gotham Book" w:hAnsi="Gotham Book"/>
          <w:sz w:val="24"/>
        </w:rPr>
      </w:pPr>
      <w:hyperlink r:id="rId8" w:history="1">
        <w:r w:rsidRPr="00C31ADC">
          <w:rPr>
            <w:rStyle w:val="Hyperlink"/>
            <w:rFonts w:ascii="Gotham Book" w:eastAsiaTheme="minorEastAsia" w:hAnsi="Gotham Book"/>
            <w:sz w:val="24"/>
          </w:rPr>
          <w:t>https://www.youtube.com/watch?v=l3QVM1bIWs8</w:t>
        </w:r>
      </w:hyperlink>
    </w:p>
    <w:p w14:paraId="7CB42FA6" w14:textId="67C55301" w:rsidR="00C31ADC" w:rsidRDefault="00C31ADC" w:rsidP="00C31ADC">
      <w:pPr>
        <w:rPr>
          <w:rStyle w:val="Hyperlink"/>
          <w:rFonts w:ascii="Gotham Book" w:eastAsiaTheme="minorEastAsia" w:hAnsi="Gotham Book"/>
          <w:sz w:val="24"/>
        </w:rPr>
      </w:pPr>
    </w:p>
    <w:p w14:paraId="180E29E7" w14:textId="77777777" w:rsidR="00C31ADC" w:rsidRPr="00C31ADC" w:rsidRDefault="00C31ADC" w:rsidP="00C31ADC">
      <w:pPr>
        <w:rPr>
          <w:rStyle w:val="Hyperlink"/>
          <w:rFonts w:ascii="Gotham Book" w:eastAsiaTheme="minorEastAsia" w:hAnsi="Gotham Book"/>
          <w:sz w:val="24"/>
        </w:rPr>
      </w:pPr>
    </w:p>
    <w:p w14:paraId="2794DEAE" w14:textId="77777777" w:rsidR="00C31ADC" w:rsidRPr="00C31ADC" w:rsidRDefault="00C31ADC" w:rsidP="00C31ADC">
      <w:pPr>
        <w:rPr>
          <w:rFonts w:ascii="Gotham Book" w:hAnsi="Gotham Book"/>
          <w:b/>
          <w:sz w:val="24"/>
          <w:vertAlign w:val="superscript"/>
        </w:rPr>
      </w:pPr>
      <w:r w:rsidRPr="00C31ADC">
        <w:rPr>
          <w:rFonts w:ascii="Gotham Book" w:hAnsi="Gotham Book"/>
          <w:b/>
          <w:sz w:val="24"/>
        </w:rPr>
        <w:t>UNH SEDS University Student Rocketry Competition Launch – September 29</w:t>
      </w:r>
      <w:r w:rsidRPr="00C31ADC">
        <w:rPr>
          <w:rFonts w:ascii="Gotham Book" w:hAnsi="Gotham Book"/>
          <w:b/>
          <w:sz w:val="24"/>
          <w:vertAlign w:val="superscript"/>
        </w:rPr>
        <w:t>th</w:t>
      </w:r>
    </w:p>
    <w:p w14:paraId="152F77EE" w14:textId="77777777" w:rsidR="00C31ADC" w:rsidRPr="00C31ADC" w:rsidRDefault="00C31ADC" w:rsidP="00C31ADC">
      <w:pPr>
        <w:textAlignment w:val="baseline"/>
        <w:rPr>
          <w:rFonts w:ascii="Gotham Book" w:hAnsi="Gotham Book" w:cstheme="minorHAnsi"/>
          <w:sz w:val="24"/>
        </w:rPr>
      </w:pPr>
      <w:r w:rsidRPr="00C31ADC">
        <w:rPr>
          <w:rFonts w:ascii="Gotham Book" w:hAnsi="Gotham Book" w:cstheme="minorHAnsi"/>
          <w:sz w:val="24"/>
        </w:rPr>
        <w:t xml:space="preserve">The culmination of our entire organization led us to this launch video below.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14:paraId="59189A36" w14:textId="77777777" w:rsidR="00C31ADC" w:rsidRPr="00C31ADC" w:rsidRDefault="00C31ADC" w:rsidP="00C31ADC">
      <w:pPr>
        <w:textAlignment w:val="baseline"/>
        <w:rPr>
          <w:rFonts w:ascii="Gotham Book" w:hAnsi="Gotham Book" w:cstheme="minorHAnsi"/>
          <w:sz w:val="24"/>
        </w:rPr>
      </w:pPr>
    </w:p>
    <w:p w14:paraId="1FE0DEAA" w14:textId="77777777" w:rsidR="00C31ADC" w:rsidRPr="00C31ADC" w:rsidRDefault="00C31ADC" w:rsidP="00C31ADC">
      <w:pPr>
        <w:rPr>
          <w:rFonts w:ascii="Gotham Book" w:hAnsi="Gotham Book"/>
          <w:sz w:val="24"/>
        </w:rPr>
      </w:pPr>
      <w:hyperlink r:id="rId9" w:history="1">
        <w:r w:rsidRPr="00C31ADC">
          <w:rPr>
            <w:rStyle w:val="Hyperlink"/>
            <w:rFonts w:ascii="Gotham Book" w:eastAsiaTheme="minorEastAsia" w:hAnsi="Gotham Book"/>
            <w:sz w:val="24"/>
          </w:rPr>
          <w:t>https://www.youtube.com/watch?v=qhKtFAfzMnM</w:t>
        </w:r>
      </w:hyperlink>
    </w:p>
    <w:p w14:paraId="10CAD975" w14:textId="77777777" w:rsidR="00C31ADC" w:rsidRPr="00C31ADC" w:rsidRDefault="00C31ADC" w:rsidP="00C31ADC">
      <w:pPr>
        <w:rPr>
          <w:rFonts w:ascii="Gotham Book" w:hAnsi="Gotham Book"/>
          <w:sz w:val="24"/>
        </w:rPr>
      </w:pPr>
    </w:p>
    <w:p w14:paraId="51050BBC" w14:textId="77777777" w:rsidR="00C31ADC" w:rsidRPr="00C31ADC" w:rsidRDefault="00C31ADC" w:rsidP="00C31ADC">
      <w:pPr>
        <w:rPr>
          <w:rFonts w:ascii="Gotham Book" w:hAnsi="Gotham Book"/>
          <w:sz w:val="24"/>
        </w:rPr>
      </w:pPr>
    </w:p>
    <w:p w14:paraId="49A007E8" w14:textId="77777777" w:rsidR="00C31ADC" w:rsidRPr="00C31ADC" w:rsidRDefault="00C31ADC" w:rsidP="00C31ADC">
      <w:pPr>
        <w:rPr>
          <w:rFonts w:ascii="Gotham Book" w:hAnsi="Gotham Book"/>
          <w:b/>
          <w:sz w:val="24"/>
        </w:rPr>
      </w:pPr>
      <w:r w:rsidRPr="00C31ADC">
        <w:rPr>
          <w:rFonts w:ascii="Gotham Book" w:hAnsi="Gotham Book"/>
          <w:b/>
          <w:sz w:val="24"/>
        </w:rPr>
        <w:t>Propeller, CO2 and Rocket Powered Baby Crib Car Video:</w:t>
      </w:r>
    </w:p>
    <w:p w14:paraId="1B5C3C9B" w14:textId="13ABE6FE" w:rsidR="00C31ADC" w:rsidRDefault="00C31ADC" w:rsidP="00C31ADC">
      <w:pPr>
        <w:rPr>
          <w:rFonts w:ascii="Gotham Book" w:hAnsi="Gotham Book"/>
          <w:sz w:val="24"/>
        </w:rPr>
      </w:pPr>
      <w:r w:rsidRPr="00C31ADC">
        <w:rPr>
          <w:rFonts w:ascii="Gotham Book" w:hAnsi="Gotham Book"/>
          <w:sz w:val="24"/>
        </w:rPr>
        <w:t>Over the summer of 2018 in Washinton DC, I took many classes at The Foundery in Baltimore, Maryland on welding, machine shop skills, 3 axis CNC milling, and waterjet. The culmi</w:t>
      </w:r>
      <w:bookmarkStart w:id="10" w:name="_GoBack"/>
      <w:bookmarkEnd w:id="10"/>
      <w:r w:rsidRPr="00C31ADC">
        <w:rPr>
          <w:rFonts w:ascii="Gotham Book" w:hAnsi="Gotham Book"/>
          <w:sz w:val="24"/>
        </w:rPr>
        <w:t xml:space="preserve">nation of this work (and some weekend free time) lead me to make this project linked below with a friend I made there, James Arnold. </w:t>
      </w:r>
    </w:p>
    <w:p w14:paraId="44C96561" w14:textId="77777777" w:rsidR="00C31ADC" w:rsidRPr="00C31ADC" w:rsidRDefault="00C31ADC" w:rsidP="00C31ADC">
      <w:pPr>
        <w:rPr>
          <w:rFonts w:ascii="Gotham Book" w:hAnsi="Gotham Book"/>
          <w:sz w:val="24"/>
        </w:rPr>
      </w:pPr>
    </w:p>
    <w:p w14:paraId="3C8DBA4F" w14:textId="77777777" w:rsidR="00C31ADC" w:rsidRPr="00C31ADC" w:rsidRDefault="00C31ADC" w:rsidP="00C31ADC">
      <w:pPr>
        <w:rPr>
          <w:rFonts w:ascii="Gotham Book" w:hAnsi="Gotham Book"/>
          <w:sz w:val="24"/>
        </w:rPr>
      </w:pPr>
      <w:hyperlink r:id="rId10" w:history="1">
        <w:r w:rsidRPr="00C31ADC">
          <w:rPr>
            <w:rStyle w:val="Hyperlink"/>
            <w:rFonts w:ascii="Gotham Book" w:eastAsiaTheme="minorEastAsia" w:hAnsi="Gotham Book"/>
            <w:sz w:val="24"/>
          </w:rPr>
          <w:t>https://www.youtube.com/watch?v=nGd9a4myZ-8&amp;t=9s</w:t>
        </w:r>
      </w:hyperlink>
    </w:p>
    <w:p w14:paraId="243144CA" w14:textId="726A42E7" w:rsidR="00C31ADC" w:rsidRDefault="00C31ADC" w:rsidP="00C31ADC">
      <w:pPr>
        <w:rPr>
          <w:rFonts w:ascii="Gotham Book" w:hAnsi="Gotham Book"/>
          <w:sz w:val="24"/>
        </w:rPr>
      </w:pPr>
    </w:p>
    <w:p w14:paraId="71959CC3" w14:textId="77777777" w:rsidR="00C31ADC" w:rsidRPr="00C31ADC" w:rsidRDefault="00C31ADC" w:rsidP="00C31ADC">
      <w:pPr>
        <w:rPr>
          <w:rFonts w:ascii="Gotham Book" w:hAnsi="Gotham Book"/>
          <w:sz w:val="24"/>
        </w:rPr>
      </w:pPr>
    </w:p>
    <w:p w14:paraId="1128B5EE" w14:textId="77777777" w:rsidR="00C31ADC" w:rsidRPr="00C31ADC" w:rsidRDefault="00C31ADC" w:rsidP="00C31ADC">
      <w:pPr>
        <w:rPr>
          <w:rFonts w:ascii="Gotham Book" w:hAnsi="Gotham Book"/>
          <w:b/>
          <w:sz w:val="24"/>
        </w:rPr>
      </w:pPr>
      <w:r w:rsidRPr="00C31ADC">
        <w:rPr>
          <w:rFonts w:ascii="Gotham Book" w:hAnsi="Gotham Book"/>
          <w:b/>
          <w:sz w:val="24"/>
        </w:rPr>
        <w:t>Xploration Station’s 2018 Student Astronaut Video:</w:t>
      </w:r>
    </w:p>
    <w:p w14:paraId="61D815F2" w14:textId="7D432289" w:rsidR="00C31ADC" w:rsidRDefault="00C31ADC" w:rsidP="00C31ADC">
      <w:pPr>
        <w:rPr>
          <w:rFonts w:ascii="Gotham Book" w:hAnsi="Gotham Book"/>
          <w:sz w:val="24"/>
        </w:rPr>
      </w:pPr>
      <w:r w:rsidRPr="00C31ADC">
        <w:rPr>
          <w:rFonts w:ascii="Gotham Book" w:hAnsi="Gotham Book"/>
          <w:sz w:val="24"/>
        </w:rPr>
        <w:t>My submission to Xploration Station to become the 2018 Student Astronaut. With so many amazing aerospace museums in the DC area over the 2018 summer, I needed to take advantage of it!</w:t>
      </w:r>
    </w:p>
    <w:p w14:paraId="1390DBFB" w14:textId="77777777" w:rsidR="00C31ADC" w:rsidRPr="00C31ADC" w:rsidRDefault="00C31ADC" w:rsidP="00C31ADC">
      <w:pPr>
        <w:rPr>
          <w:rFonts w:ascii="Gotham Book" w:hAnsi="Gotham Book"/>
          <w:sz w:val="24"/>
        </w:rPr>
      </w:pPr>
    </w:p>
    <w:p w14:paraId="39CEBE61" w14:textId="77777777" w:rsidR="00C31ADC" w:rsidRPr="00C31ADC" w:rsidRDefault="00C31ADC" w:rsidP="00C31ADC">
      <w:pPr>
        <w:rPr>
          <w:rFonts w:ascii="Gotham Book" w:hAnsi="Gotham Book"/>
          <w:color w:val="0000FF" w:themeColor="hyperlink"/>
          <w:sz w:val="24"/>
          <w:u w:val="single"/>
        </w:rPr>
      </w:pPr>
      <w:hyperlink r:id="rId11" w:history="1">
        <w:r w:rsidRPr="00C31ADC">
          <w:rPr>
            <w:rStyle w:val="Hyperlink"/>
            <w:rFonts w:ascii="Gotham Book" w:eastAsiaTheme="minorEastAsia" w:hAnsi="Gotham Book"/>
            <w:sz w:val="24"/>
          </w:rPr>
          <w:t>https://www.facebook.com/xplorationstation/posts/1939978696069183</w:t>
        </w:r>
      </w:hyperlink>
    </w:p>
    <w:p w14:paraId="389ADCE6" w14:textId="281932FB" w:rsidR="00C31ADC" w:rsidRPr="00C31ADC" w:rsidRDefault="00C31ADC" w:rsidP="00CE78FD">
      <w:pPr>
        <w:ind w:left="2160" w:hanging="2160"/>
        <w:jc w:val="both"/>
        <w:rPr>
          <w:rFonts w:ascii="Gotham Book" w:hAnsi="Gotham Book"/>
          <w:sz w:val="23"/>
          <w:szCs w:val="19"/>
        </w:rPr>
      </w:pPr>
    </w:p>
    <w:sectPr w:rsidR="00C31ADC" w:rsidRPr="00C31ADC" w:rsidSect="005A3823">
      <w:headerReference w:type="default" r:id="rId12"/>
      <w:type w:val="continuous"/>
      <w:pgSz w:w="12240" w:h="15840" w:code="1"/>
      <w:pgMar w:top="720" w:right="720" w:bottom="720" w:left="720" w:header="288"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5A72C" w14:textId="77777777" w:rsidR="005970D9" w:rsidRDefault="005970D9" w:rsidP="004B61A3">
      <w:r>
        <w:separator/>
      </w:r>
    </w:p>
  </w:endnote>
  <w:endnote w:type="continuationSeparator" w:id="0">
    <w:p w14:paraId="1D9DB92F" w14:textId="77777777" w:rsidR="005970D9" w:rsidRDefault="005970D9" w:rsidP="004B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D4424" w14:textId="77777777" w:rsidR="005970D9" w:rsidRDefault="005970D9" w:rsidP="004B61A3">
      <w:r>
        <w:separator/>
      </w:r>
    </w:p>
  </w:footnote>
  <w:footnote w:type="continuationSeparator" w:id="0">
    <w:p w14:paraId="472B62E5" w14:textId="77777777" w:rsidR="005970D9" w:rsidRDefault="005970D9" w:rsidP="004B6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8A39" w14:textId="7AFA61DD" w:rsidR="003D263A" w:rsidRPr="003D263A" w:rsidRDefault="005A3823" w:rsidP="005A3823">
    <w:pPr>
      <w:pStyle w:val="Header"/>
      <w:jc w:val="right"/>
      <w:rPr>
        <w:rStyle w:val="SubtitleChar"/>
        <w:rFonts w:ascii="Gotham Book" w:hAnsi="Gotham Book"/>
        <w:color w:val="auto"/>
      </w:rPr>
    </w:pPr>
    <w:r>
      <w:tab/>
    </w:r>
    <w:r>
      <w:rPr>
        <w:noProof/>
      </w:rPr>
      <w:drawing>
        <wp:inline distT="0" distB="0" distL="0" distR="0" wp14:anchorId="5AFB3CD2" wp14:editId="7E396132">
          <wp:extent cx="161925" cy="161925"/>
          <wp:effectExtent l="0" t="0" r="9525" b="9525"/>
          <wp:docPr id="9" name="Picture 9"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 xml:space="preserve">   </w:t>
    </w:r>
    <w:hyperlink r:id="rId2" w:history="1">
      <w:r w:rsidR="00E87481" w:rsidRPr="00EB7191">
        <w:rPr>
          <w:rStyle w:val="Hyperlink"/>
          <w:rFonts w:ascii="Gotham Book" w:eastAsiaTheme="minorEastAsia" w:hAnsi="Gotham Book" w:cstheme="minorBidi"/>
          <w:spacing w:val="15"/>
          <w:sz w:val="22"/>
          <w:szCs w:val="22"/>
        </w:rPr>
        <w:t>linkedin.com/in/cjnitschelm/</w:t>
      </w:r>
    </w:hyperlink>
  </w:p>
  <w:p w14:paraId="50BFB014" w14:textId="5F55283C" w:rsidR="005535E0" w:rsidRDefault="005535E0" w:rsidP="005535E0">
    <w:pPr>
      <w:pStyle w:val="Header"/>
      <w:rPr>
        <w:rStyle w:val="SubtitleChar"/>
      </w:rPr>
    </w:pPr>
  </w:p>
  <w:p w14:paraId="5BD8379C" w14:textId="3BDE3D6A" w:rsidR="004B61A3" w:rsidRPr="005535E0" w:rsidRDefault="004B61A3" w:rsidP="005535E0">
    <w:pPr>
      <w:pStyle w:val="Header"/>
      <w:rPr>
        <w:rStyle w:val="SubtitleChar"/>
        <w:rFonts w:ascii="Times New Roman" w:hAnsi="Times New Roman" w:cs="Times New Roman"/>
        <w:color w:val="auto"/>
        <w:spacing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904"/>
    <w:multiLevelType w:val="hybridMultilevel"/>
    <w:tmpl w:val="F9F83A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6E1CFF"/>
    <w:multiLevelType w:val="hybridMultilevel"/>
    <w:tmpl w:val="504A9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8E526E"/>
    <w:multiLevelType w:val="hybridMultilevel"/>
    <w:tmpl w:val="23F831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170532"/>
    <w:multiLevelType w:val="hybridMultilevel"/>
    <w:tmpl w:val="0AFCB4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3F3BE8"/>
    <w:multiLevelType w:val="hybridMultilevel"/>
    <w:tmpl w:val="C9D44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E22AE3"/>
    <w:multiLevelType w:val="hybridMultilevel"/>
    <w:tmpl w:val="120A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87048"/>
    <w:multiLevelType w:val="hybridMultilevel"/>
    <w:tmpl w:val="AB488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21663"/>
    <w:multiLevelType w:val="multilevel"/>
    <w:tmpl w:val="32680F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4556354E"/>
    <w:multiLevelType w:val="hybridMultilevel"/>
    <w:tmpl w:val="3E2C9F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B48489D"/>
    <w:multiLevelType w:val="hybridMultilevel"/>
    <w:tmpl w:val="FA6A7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5701F4"/>
    <w:multiLevelType w:val="hybridMultilevel"/>
    <w:tmpl w:val="13E0BB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8"/>
  </w:num>
  <w:num w:numId="4">
    <w:abstractNumId w:val="2"/>
  </w:num>
  <w:num w:numId="5">
    <w:abstractNumId w:val="9"/>
  </w:num>
  <w:num w:numId="6">
    <w:abstractNumId w:val="1"/>
  </w:num>
  <w:num w:numId="7">
    <w:abstractNumId w:val="0"/>
  </w:num>
  <w:num w:numId="8">
    <w:abstractNumId w:val="4"/>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04"/>
    <w:rsid w:val="000055CF"/>
    <w:rsid w:val="0000568A"/>
    <w:rsid w:val="00013F36"/>
    <w:rsid w:val="00021F5B"/>
    <w:rsid w:val="00022D60"/>
    <w:rsid w:val="00023D9E"/>
    <w:rsid w:val="00045288"/>
    <w:rsid w:val="0004584B"/>
    <w:rsid w:val="00047FCB"/>
    <w:rsid w:val="00050D36"/>
    <w:rsid w:val="00062A79"/>
    <w:rsid w:val="0006514F"/>
    <w:rsid w:val="00066A71"/>
    <w:rsid w:val="00075063"/>
    <w:rsid w:val="000A21C0"/>
    <w:rsid w:val="000A6DE6"/>
    <w:rsid w:val="000B0271"/>
    <w:rsid w:val="000B4669"/>
    <w:rsid w:val="000B6244"/>
    <w:rsid w:val="000C070F"/>
    <w:rsid w:val="000F3E9B"/>
    <w:rsid w:val="00102378"/>
    <w:rsid w:val="00102690"/>
    <w:rsid w:val="00106983"/>
    <w:rsid w:val="00111DE1"/>
    <w:rsid w:val="001152B8"/>
    <w:rsid w:val="001203A2"/>
    <w:rsid w:val="00120FAF"/>
    <w:rsid w:val="001210A3"/>
    <w:rsid w:val="00123B3F"/>
    <w:rsid w:val="0012540C"/>
    <w:rsid w:val="001402B2"/>
    <w:rsid w:val="0014357A"/>
    <w:rsid w:val="00144148"/>
    <w:rsid w:val="00153A2E"/>
    <w:rsid w:val="001576C9"/>
    <w:rsid w:val="001720CD"/>
    <w:rsid w:val="001727F2"/>
    <w:rsid w:val="00174C8F"/>
    <w:rsid w:val="001778E7"/>
    <w:rsid w:val="00177D56"/>
    <w:rsid w:val="00177EDA"/>
    <w:rsid w:val="001844BE"/>
    <w:rsid w:val="00197605"/>
    <w:rsid w:val="001A112B"/>
    <w:rsid w:val="001B2507"/>
    <w:rsid w:val="001D5C06"/>
    <w:rsid w:val="001E0A1A"/>
    <w:rsid w:val="001E2CDE"/>
    <w:rsid w:val="001E41F1"/>
    <w:rsid w:val="001F2B8E"/>
    <w:rsid w:val="00202726"/>
    <w:rsid w:val="00202F55"/>
    <w:rsid w:val="00204756"/>
    <w:rsid w:val="00221807"/>
    <w:rsid w:val="0022201A"/>
    <w:rsid w:val="00232D84"/>
    <w:rsid w:val="00232E72"/>
    <w:rsid w:val="00233B98"/>
    <w:rsid w:val="00250B80"/>
    <w:rsid w:val="00257355"/>
    <w:rsid w:val="00262AC9"/>
    <w:rsid w:val="002673FA"/>
    <w:rsid w:val="00275AF4"/>
    <w:rsid w:val="00282FD8"/>
    <w:rsid w:val="00290CF3"/>
    <w:rsid w:val="002926C1"/>
    <w:rsid w:val="002930AF"/>
    <w:rsid w:val="002946E4"/>
    <w:rsid w:val="002C14C0"/>
    <w:rsid w:val="002C28DA"/>
    <w:rsid w:val="002C5AB8"/>
    <w:rsid w:val="002C7537"/>
    <w:rsid w:val="002D403B"/>
    <w:rsid w:val="002D7304"/>
    <w:rsid w:val="002E2471"/>
    <w:rsid w:val="002E421F"/>
    <w:rsid w:val="002E626B"/>
    <w:rsid w:val="002F5819"/>
    <w:rsid w:val="003041B9"/>
    <w:rsid w:val="00310548"/>
    <w:rsid w:val="00373BFE"/>
    <w:rsid w:val="00375EB2"/>
    <w:rsid w:val="003833EC"/>
    <w:rsid w:val="003D263A"/>
    <w:rsid w:val="003D7445"/>
    <w:rsid w:val="003F1381"/>
    <w:rsid w:val="003F3CC6"/>
    <w:rsid w:val="00403CA4"/>
    <w:rsid w:val="00405BDE"/>
    <w:rsid w:val="00412EBE"/>
    <w:rsid w:val="0042164B"/>
    <w:rsid w:val="00441A9B"/>
    <w:rsid w:val="0044391F"/>
    <w:rsid w:val="00453D69"/>
    <w:rsid w:val="00454FF7"/>
    <w:rsid w:val="00457F48"/>
    <w:rsid w:val="00461E37"/>
    <w:rsid w:val="004625BE"/>
    <w:rsid w:val="0048504C"/>
    <w:rsid w:val="00485492"/>
    <w:rsid w:val="004912D3"/>
    <w:rsid w:val="004A1C1E"/>
    <w:rsid w:val="004B61A3"/>
    <w:rsid w:val="004C065D"/>
    <w:rsid w:val="004C4361"/>
    <w:rsid w:val="004E7F6D"/>
    <w:rsid w:val="004F579B"/>
    <w:rsid w:val="00510CB8"/>
    <w:rsid w:val="005117E2"/>
    <w:rsid w:val="00520A5C"/>
    <w:rsid w:val="005272AA"/>
    <w:rsid w:val="005320E7"/>
    <w:rsid w:val="00543164"/>
    <w:rsid w:val="005535E0"/>
    <w:rsid w:val="00557116"/>
    <w:rsid w:val="0057597C"/>
    <w:rsid w:val="00575DC6"/>
    <w:rsid w:val="0058278E"/>
    <w:rsid w:val="0058366C"/>
    <w:rsid w:val="005909DF"/>
    <w:rsid w:val="005965E2"/>
    <w:rsid w:val="00596951"/>
    <w:rsid w:val="005970D9"/>
    <w:rsid w:val="005A29FD"/>
    <w:rsid w:val="005A3823"/>
    <w:rsid w:val="005A66F8"/>
    <w:rsid w:val="005A684A"/>
    <w:rsid w:val="005A7BCE"/>
    <w:rsid w:val="005B7DC1"/>
    <w:rsid w:val="005D2F73"/>
    <w:rsid w:val="005E3DDF"/>
    <w:rsid w:val="005E49C8"/>
    <w:rsid w:val="005F2F6C"/>
    <w:rsid w:val="00600E01"/>
    <w:rsid w:val="00605708"/>
    <w:rsid w:val="0060734A"/>
    <w:rsid w:val="006303BD"/>
    <w:rsid w:val="0063388B"/>
    <w:rsid w:val="00642896"/>
    <w:rsid w:val="00647BA9"/>
    <w:rsid w:val="00653473"/>
    <w:rsid w:val="0065376B"/>
    <w:rsid w:val="006540E3"/>
    <w:rsid w:val="00660B42"/>
    <w:rsid w:val="0066382F"/>
    <w:rsid w:val="006666D1"/>
    <w:rsid w:val="00671891"/>
    <w:rsid w:val="006719E7"/>
    <w:rsid w:val="006850CA"/>
    <w:rsid w:val="006876D0"/>
    <w:rsid w:val="006B4E30"/>
    <w:rsid w:val="006B7896"/>
    <w:rsid w:val="006B7A43"/>
    <w:rsid w:val="006C334C"/>
    <w:rsid w:val="006D4FEB"/>
    <w:rsid w:val="00704F82"/>
    <w:rsid w:val="00715E63"/>
    <w:rsid w:val="00716750"/>
    <w:rsid w:val="00721E8F"/>
    <w:rsid w:val="00731135"/>
    <w:rsid w:val="007444E9"/>
    <w:rsid w:val="00754BF2"/>
    <w:rsid w:val="00760D81"/>
    <w:rsid w:val="007611E2"/>
    <w:rsid w:val="007616E2"/>
    <w:rsid w:val="007639A7"/>
    <w:rsid w:val="00763E15"/>
    <w:rsid w:val="0078650D"/>
    <w:rsid w:val="007A006C"/>
    <w:rsid w:val="007B5FC3"/>
    <w:rsid w:val="007B62A0"/>
    <w:rsid w:val="007C3FF6"/>
    <w:rsid w:val="007C4F31"/>
    <w:rsid w:val="007D6368"/>
    <w:rsid w:val="007E01FD"/>
    <w:rsid w:val="00804DCB"/>
    <w:rsid w:val="0080625D"/>
    <w:rsid w:val="008215E7"/>
    <w:rsid w:val="0082374E"/>
    <w:rsid w:val="00834A0E"/>
    <w:rsid w:val="00844BA7"/>
    <w:rsid w:val="00844CA6"/>
    <w:rsid w:val="0085299A"/>
    <w:rsid w:val="00853B6E"/>
    <w:rsid w:val="00855BA5"/>
    <w:rsid w:val="00861D85"/>
    <w:rsid w:val="0086537A"/>
    <w:rsid w:val="0086599A"/>
    <w:rsid w:val="0086753C"/>
    <w:rsid w:val="00877D94"/>
    <w:rsid w:val="00883B94"/>
    <w:rsid w:val="00883C8D"/>
    <w:rsid w:val="0088588D"/>
    <w:rsid w:val="008914AC"/>
    <w:rsid w:val="0089604C"/>
    <w:rsid w:val="008A0EA9"/>
    <w:rsid w:val="008A5B11"/>
    <w:rsid w:val="008B7886"/>
    <w:rsid w:val="008C1423"/>
    <w:rsid w:val="008C4069"/>
    <w:rsid w:val="008D1A6C"/>
    <w:rsid w:val="0090151F"/>
    <w:rsid w:val="00913649"/>
    <w:rsid w:val="00917C66"/>
    <w:rsid w:val="00933774"/>
    <w:rsid w:val="0093397F"/>
    <w:rsid w:val="00944BBE"/>
    <w:rsid w:val="00957E19"/>
    <w:rsid w:val="009602F8"/>
    <w:rsid w:val="009724F8"/>
    <w:rsid w:val="00977E2D"/>
    <w:rsid w:val="00987EE5"/>
    <w:rsid w:val="00991991"/>
    <w:rsid w:val="00991E40"/>
    <w:rsid w:val="009B4621"/>
    <w:rsid w:val="009C17CF"/>
    <w:rsid w:val="009D2D05"/>
    <w:rsid w:val="009D3CF2"/>
    <w:rsid w:val="009D6659"/>
    <w:rsid w:val="00A01C8F"/>
    <w:rsid w:val="00A119BB"/>
    <w:rsid w:val="00A156BA"/>
    <w:rsid w:val="00A20294"/>
    <w:rsid w:val="00A2070D"/>
    <w:rsid w:val="00A21DC9"/>
    <w:rsid w:val="00A36F74"/>
    <w:rsid w:val="00A3737D"/>
    <w:rsid w:val="00A420CA"/>
    <w:rsid w:val="00A53251"/>
    <w:rsid w:val="00A64D3F"/>
    <w:rsid w:val="00A65D29"/>
    <w:rsid w:val="00A7674E"/>
    <w:rsid w:val="00A84C3D"/>
    <w:rsid w:val="00A874BF"/>
    <w:rsid w:val="00A90164"/>
    <w:rsid w:val="00A92FAF"/>
    <w:rsid w:val="00A97C82"/>
    <w:rsid w:val="00A97CB3"/>
    <w:rsid w:val="00AB3609"/>
    <w:rsid w:val="00AD67A7"/>
    <w:rsid w:val="00AE25D5"/>
    <w:rsid w:val="00AE757F"/>
    <w:rsid w:val="00B03309"/>
    <w:rsid w:val="00B04043"/>
    <w:rsid w:val="00B1459A"/>
    <w:rsid w:val="00B24424"/>
    <w:rsid w:val="00B35620"/>
    <w:rsid w:val="00B451FC"/>
    <w:rsid w:val="00B54556"/>
    <w:rsid w:val="00B63E41"/>
    <w:rsid w:val="00B6552E"/>
    <w:rsid w:val="00B67F94"/>
    <w:rsid w:val="00B723D9"/>
    <w:rsid w:val="00B7381D"/>
    <w:rsid w:val="00B77A15"/>
    <w:rsid w:val="00B83461"/>
    <w:rsid w:val="00B93202"/>
    <w:rsid w:val="00B97CD6"/>
    <w:rsid w:val="00BA27E2"/>
    <w:rsid w:val="00BD233E"/>
    <w:rsid w:val="00BD687B"/>
    <w:rsid w:val="00BF1C9E"/>
    <w:rsid w:val="00C0123C"/>
    <w:rsid w:val="00C13DCF"/>
    <w:rsid w:val="00C23C30"/>
    <w:rsid w:val="00C23E26"/>
    <w:rsid w:val="00C31ADC"/>
    <w:rsid w:val="00C3310B"/>
    <w:rsid w:val="00C360CE"/>
    <w:rsid w:val="00C37242"/>
    <w:rsid w:val="00C40EE3"/>
    <w:rsid w:val="00C4616A"/>
    <w:rsid w:val="00C535A2"/>
    <w:rsid w:val="00C53A31"/>
    <w:rsid w:val="00C72EF0"/>
    <w:rsid w:val="00C73193"/>
    <w:rsid w:val="00C73330"/>
    <w:rsid w:val="00C75A08"/>
    <w:rsid w:val="00C765E4"/>
    <w:rsid w:val="00C811BC"/>
    <w:rsid w:val="00C82D3E"/>
    <w:rsid w:val="00C855B6"/>
    <w:rsid w:val="00CA07FF"/>
    <w:rsid w:val="00CA2080"/>
    <w:rsid w:val="00CA4F1D"/>
    <w:rsid w:val="00CA667E"/>
    <w:rsid w:val="00CB03C6"/>
    <w:rsid w:val="00CC031B"/>
    <w:rsid w:val="00CC0EB4"/>
    <w:rsid w:val="00CC434C"/>
    <w:rsid w:val="00CE59B0"/>
    <w:rsid w:val="00CE688D"/>
    <w:rsid w:val="00CE78FD"/>
    <w:rsid w:val="00CF296D"/>
    <w:rsid w:val="00CF67D8"/>
    <w:rsid w:val="00D11AE0"/>
    <w:rsid w:val="00D1209D"/>
    <w:rsid w:val="00D14234"/>
    <w:rsid w:val="00D16697"/>
    <w:rsid w:val="00D17697"/>
    <w:rsid w:val="00D2110A"/>
    <w:rsid w:val="00D21429"/>
    <w:rsid w:val="00D33B9A"/>
    <w:rsid w:val="00D438BD"/>
    <w:rsid w:val="00D45EA2"/>
    <w:rsid w:val="00D472C1"/>
    <w:rsid w:val="00D560B1"/>
    <w:rsid w:val="00D72B4F"/>
    <w:rsid w:val="00D75F8B"/>
    <w:rsid w:val="00DA147D"/>
    <w:rsid w:val="00DA2DE2"/>
    <w:rsid w:val="00DB3074"/>
    <w:rsid w:val="00DC0CB2"/>
    <w:rsid w:val="00DD2281"/>
    <w:rsid w:val="00DD3B73"/>
    <w:rsid w:val="00DE2A32"/>
    <w:rsid w:val="00DE42A4"/>
    <w:rsid w:val="00DE64AD"/>
    <w:rsid w:val="00DF424B"/>
    <w:rsid w:val="00DF62D0"/>
    <w:rsid w:val="00DF6615"/>
    <w:rsid w:val="00E05A90"/>
    <w:rsid w:val="00E32587"/>
    <w:rsid w:val="00E41710"/>
    <w:rsid w:val="00E4188B"/>
    <w:rsid w:val="00E46AE4"/>
    <w:rsid w:val="00E5144D"/>
    <w:rsid w:val="00E5174E"/>
    <w:rsid w:val="00E61386"/>
    <w:rsid w:val="00E64953"/>
    <w:rsid w:val="00E65116"/>
    <w:rsid w:val="00E6691C"/>
    <w:rsid w:val="00E672C2"/>
    <w:rsid w:val="00E703EE"/>
    <w:rsid w:val="00E707F4"/>
    <w:rsid w:val="00E7080B"/>
    <w:rsid w:val="00E72B8E"/>
    <w:rsid w:val="00E8265F"/>
    <w:rsid w:val="00E8377F"/>
    <w:rsid w:val="00E847C7"/>
    <w:rsid w:val="00E87481"/>
    <w:rsid w:val="00E90D04"/>
    <w:rsid w:val="00EB7191"/>
    <w:rsid w:val="00EC1678"/>
    <w:rsid w:val="00EE6D81"/>
    <w:rsid w:val="00EE71CF"/>
    <w:rsid w:val="00EF4EEC"/>
    <w:rsid w:val="00F00220"/>
    <w:rsid w:val="00F133B6"/>
    <w:rsid w:val="00F31956"/>
    <w:rsid w:val="00F37FCB"/>
    <w:rsid w:val="00F561DF"/>
    <w:rsid w:val="00F56D37"/>
    <w:rsid w:val="00F66590"/>
    <w:rsid w:val="00F73225"/>
    <w:rsid w:val="00F763CE"/>
    <w:rsid w:val="00F9382D"/>
    <w:rsid w:val="00F95BE5"/>
    <w:rsid w:val="00FA1B53"/>
    <w:rsid w:val="00FA346A"/>
    <w:rsid w:val="00FA3995"/>
    <w:rsid w:val="00FA46A6"/>
    <w:rsid w:val="00FB3275"/>
    <w:rsid w:val="00FC57D0"/>
    <w:rsid w:val="00FC5A70"/>
    <w:rsid w:val="00FE4907"/>
    <w:rsid w:val="00FF0975"/>
    <w:rsid w:val="00FF6741"/>
    <w:rsid w:val="00FF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39656"/>
  <w15:docId w15:val="{FB66B850-46EC-40C0-B8B4-5B401DF4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75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865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D"/>
    <w:rPr>
      <w:rFonts w:ascii="Segoe UI" w:hAnsi="Segoe UI" w:cs="Segoe UI"/>
      <w:sz w:val="18"/>
      <w:szCs w:val="18"/>
    </w:rPr>
  </w:style>
  <w:style w:type="character" w:styleId="Hyperlink">
    <w:name w:val="Hyperlink"/>
    <w:basedOn w:val="DefaultParagraphFont"/>
    <w:uiPriority w:val="99"/>
    <w:unhideWhenUsed/>
    <w:rsid w:val="00C82D3E"/>
    <w:rPr>
      <w:color w:val="0000FF" w:themeColor="hyperlink"/>
      <w:u w:val="single"/>
    </w:rPr>
  </w:style>
  <w:style w:type="paragraph" w:styleId="ListParagraph">
    <w:name w:val="List Paragraph"/>
    <w:basedOn w:val="Normal"/>
    <w:uiPriority w:val="34"/>
    <w:qFormat/>
    <w:rsid w:val="0058278E"/>
    <w:pPr>
      <w:ind w:left="720"/>
      <w:contextualSpacing/>
    </w:pPr>
  </w:style>
  <w:style w:type="paragraph" w:styleId="Title">
    <w:name w:val="Title"/>
    <w:basedOn w:val="Normal"/>
    <w:next w:val="Normal"/>
    <w:link w:val="TitleChar"/>
    <w:uiPriority w:val="10"/>
    <w:qFormat/>
    <w:rsid w:val="00853B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C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23C30"/>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B61A3"/>
    <w:pPr>
      <w:tabs>
        <w:tab w:val="center" w:pos="4680"/>
        <w:tab w:val="right" w:pos="9360"/>
      </w:tabs>
    </w:pPr>
  </w:style>
  <w:style w:type="character" w:customStyle="1" w:styleId="HeaderChar">
    <w:name w:val="Header Char"/>
    <w:basedOn w:val="DefaultParagraphFont"/>
    <w:link w:val="Header"/>
    <w:uiPriority w:val="99"/>
    <w:rsid w:val="004B61A3"/>
  </w:style>
  <w:style w:type="paragraph" w:styleId="Footer">
    <w:name w:val="footer"/>
    <w:basedOn w:val="Normal"/>
    <w:link w:val="FooterChar"/>
    <w:uiPriority w:val="99"/>
    <w:unhideWhenUsed/>
    <w:rsid w:val="004B61A3"/>
    <w:pPr>
      <w:tabs>
        <w:tab w:val="center" w:pos="4680"/>
        <w:tab w:val="right" w:pos="9360"/>
      </w:tabs>
    </w:pPr>
  </w:style>
  <w:style w:type="character" w:customStyle="1" w:styleId="FooterChar">
    <w:name w:val="Footer Char"/>
    <w:basedOn w:val="DefaultParagraphFont"/>
    <w:link w:val="Footer"/>
    <w:uiPriority w:val="99"/>
    <w:rsid w:val="004B61A3"/>
  </w:style>
  <w:style w:type="character" w:styleId="FollowedHyperlink">
    <w:name w:val="FollowedHyperlink"/>
    <w:basedOn w:val="DefaultParagraphFont"/>
    <w:uiPriority w:val="99"/>
    <w:semiHidden/>
    <w:unhideWhenUsed/>
    <w:rsid w:val="00DF424B"/>
    <w:rPr>
      <w:color w:val="800080" w:themeColor="followedHyperlink"/>
      <w:u w:val="single"/>
    </w:rPr>
  </w:style>
  <w:style w:type="character" w:customStyle="1" w:styleId="Mention1">
    <w:name w:val="Mention1"/>
    <w:basedOn w:val="DefaultParagraphFont"/>
    <w:uiPriority w:val="99"/>
    <w:semiHidden/>
    <w:unhideWhenUsed/>
    <w:rsid w:val="002C7537"/>
    <w:rPr>
      <w:color w:val="2B579A"/>
      <w:shd w:val="clear" w:color="auto" w:fill="E6E6E6"/>
    </w:rPr>
  </w:style>
  <w:style w:type="character" w:styleId="CommentReference">
    <w:name w:val="annotation reference"/>
    <w:basedOn w:val="DefaultParagraphFont"/>
    <w:uiPriority w:val="99"/>
    <w:semiHidden/>
    <w:unhideWhenUsed/>
    <w:rsid w:val="00D438BD"/>
    <w:rPr>
      <w:sz w:val="16"/>
      <w:szCs w:val="16"/>
    </w:rPr>
  </w:style>
  <w:style w:type="paragraph" w:styleId="CommentText">
    <w:name w:val="annotation text"/>
    <w:basedOn w:val="Normal"/>
    <w:link w:val="CommentTextChar"/>
    <w:uiPriority w:val="99"/>
    <w:semiHidden/>
    <w:unhideWhenUsed/>
    <w:rsid w:val="00D438BD"/>
  </w:style>
  <w:style w:type="character" w:customStyle="1" w:styleId="CommentTextChar">
    <w:name w:val="Comment Text Char"/>
    <w:basedOn w:val="DefaultParagraphFont"/>
    <w:link w:val="CommentText"/>
    <w:uiPriority w:val="99"/>
    <w:semiHidden/>
    <w:rsid w:val="00D438BD"/>
  </w:style>
  <w:style w:type="paragraph" w:styleId="CommentSubject">
    <w:name w:val="annotation subject"/>
    <w:basedOn w:val="CommentText"/>
    <w:next w:val="CommentText"/>
    <w:link w:val="CommentSubjectChar"/>
    <w:uiPriority w:val="99"/>
    <w:semiHidden/>
    <w:unhideWhenUsed/>
    <w:rsid w:val="00D438BD"/>
    <w:rPr>
      <w:b/>
      <w:bCs/>
    </w:rPr>
  </w:style>
  <w:style w:type="character" w:customStyle="1" w:styleId="CommentSubjectChar">
    <w:name w:val="Comment Subject Char"/>
    <w:basedOn w:val="CommentTextChar"/>
    <w:link w:val="CommentSubject"/>
    <w:uiPriority w:val="99"/>
    <w:semiHidden/>
    <w:rsid w:val="00D438BD"/>
    <w:rPr>
      <w:b/>
      <w:bCs/>
    </w:rPr>
  </w:style>
  <w:style w:type="character" w:customStyle="1" w:styleId="UnresolvedMention1">
    <w:name w:val="Unresolved Mention1"/>
    <w:basedOn w:val="DefaultParagraphFont"/>
    <w:uiPriority w:val="99"/>
    <w:semiHidden/>
    <w:unhideWhenUsed/>
    <w:rsid w:val="00E64953"/>
    <w:rPr>
      <w:color w:val="808080"/>
      <w:shd w:val="clear" w:color="auto" w:fill="E6E6E6"/>
    </w:rPr>
  </w:style>
  <w:style w:type="paragraph" w:styleId="NormalWeb">
    <w:name w:val="Normal (Web)"/>
    <w:basedOn w:val="Normal"/>
    <w:uiPriority w:val="99"/>
    <w:semiHidden/>
    <w:unhideWhenUsed/>
    <w:rsid w:val="00A874B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126534">
      <w:bodyDiv w:val="1"/>
      <w:marLeft w:val="0"/>
      <w:marRight w:val="0"/>
      <w:marTop w:val="0"/>
      <w:marBottom w:val="0"/>
      <w:divBdr>
        <w:top w:val="none" w:sz="0" w:space="0" w:color="auto"/>
        <w:left w:val="none" w:sz="0" w:space="0" w:color="auto"/>
        <w:bottom w:val="none" w:sz="0" w:space="0" w:color="auto"/>
        <w:right w:val="none" w:sz="0" w:space="0" w:color="auto"/>
      </w:divBdr>
    </w:div>
    <w:div w:id="1423994541">
      <w:bodyDiv w:val="1"/>
      <w:marLeft w:val="0"/>
      <w:marRight w:val="0"/>
      <w:marTop w:val="0"/>
      <w:marBottom w:val="0"/>
      <w:divBdr>
        <w:top w:val="none" w:sz="0" w:space="0" w:color="auto"/>
        <w:left w:val="none" w:sz="0" w:space="0" w:color="auto"/>
        <w:bottom w:val="none" w:sz="0" w:space="0" w:color="auto"/>
        <w:right w:val="none" w:sz="0" w:space="0" w:color="auto"/>
      </w:divBdr>
    </w:div>
    <w:div w:id="1511796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3QVM1bIWs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xplorationstation/posts/1939978696069183" TargetMode="External"/><Relationship Id="rId5" Type="http://schemas.openxmlformats.org/officeDocument/2006/relationships/webSettings" Target="webSettings.xml"/><Relationship Id="rId10" Type="http://schemas.openxmlformats.org/officeDocument/2006/relationships/hyperlink" Target="https://www.youtube.com/watch?v=nGd9a4myZ-8&amp;t=9s" TargetMode="External"/><Relationship Id="rId4" Type="http://schemas.openxmlformats.org/officeDocument/2006/relationships/settings" Target="settings.xml"/><Relationship Id="rId9" Type="http://schemas.openxmlformats.org/officeDocument/2006/relationships/hyperlink" Target="https://www.youtube.com/watch?v=qhKtFAfzMn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cjnitschel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ECE5-9FCA-4049-946F-564F42F6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 Nitschelm</dc:creator>
  <cp:lastModifiedBy>Nitschelm, Charlie J</cp:lastModifiedBy>
  <cp:revision>3</cp:revision>
  <cp:lastPrinted>2018-11-07T04:14:00Z</cp:lastPrinted>
  <dcterms:created xsi:type="dcterms:W3CDTF">2018-11-19T20:15:00Z</dcterms:created>
  <dcterms:modified xsi:type="dcterms:W3CDTF">2018-11-19T20:18:00Z</dcterms:modified>
</cp:coreProperties>
</file>